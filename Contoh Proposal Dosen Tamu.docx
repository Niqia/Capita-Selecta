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715FB" w14:textId="77777777" w:rsidR="00452270" w:rsidRDefault="00452270" w:rsidP="00452270">
      <w:pPr>
        <w:jc w:val="center"/>
      </w:pPr>
      <w:bookmarkStart w:id="0" w:name="_Toc292386336"/>
      <w:bookmarkStart w:id="1" w:name="_GoBack"/>
      <w:bookmarkEnd w:id="1"/>
    </w:p>
    <w:p w14:paraId="7382F10F" w14:textId="1A2CA55C" w:rsidR="008C30B6" w:rsidRDefault="008C30B6" w:rsidP="0074611F">
      <w:pPr>
        <w:jc w:val="center"/>
        <w:rPr>
          <w:b/>
          <w:sz w:val="28"/>
          <w:szCs w:val="28"/>
        </w:rPr>
      </w:pPr>
      <w:r w:rsidRPr="0074611F">
        <w:rPr>
          <w:b/>
          <w:sz w:val="28"/>
          <w:szCs w:val="28"/>
        </w:rPr>
        <w:t>USULAN PROPOSAL KEGIATAN AKADEMIK</w:t>
      </w:r>
    </w:p>
    <w:p w14:paraId="283F776F" w14:textId="77777777" w:rsidR="00C00652" w:rsidRDefault="00C00652" w:rsidP="0074611F">
      <w:pPr>
        <w:jc w:val="center"/>
        <w:rPr>
          <w:b/>
          <w:sz w:val="28"/>
          <w:szCs w:val="28"/>
        </w:rPr>
      </w:pPr>
    </w:p>
    <w:p w14:paraId="3DD06E0C" w14:textId="25D5985F" w:rsidR="00C00652" w:rsidRDefault="00C00652" w:rsidP="007461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DOSEN TAMU</w:t>
      </w:r>
    </w:p>
    <w:p w14:paraId="0E432D16" w14:textId="752D355B" w:rsidR="00C00652" w:rsidRPr="0074611F" w:rsidRDefault="00C00652" w:rsidP="0074611F">
      <w:pPr>
        <w:jc w:val="center"/>
        <w:rPr>
          <w:b/>
          <w:sz w:val="28"/>
          <w:szCs w:val="28"/>
        </w:rPr>
      </w:pPr>
    </w:p>
    <w:p w14:paraId="0166B31B" w14:textId="77777777" w:rsidR="008C30B6" w:rsidRDefault="008C30B6" w:rsidP="008C30B6">
      <w:pPr>
        <w:jc w:val="center"/>
        <w:rPr>
          <w:noProof/>
        </w:rPr>
      </w:pPr>
    </w:p>
    <w:p w14:paraId="5BF1C097" w14:textId="77777777" w:rsidR="008C30B6" w:rsidRDefault="008C30B6" w:rsidP="008C30B6">
      <w:pPr>
        <w:jc w:val="center"/>
        <w:rPr>
          <w:sz w:val="32"/>
          <w:szCs w:val="32"/>
        </w:rPr>
      </w:pPr>
      <w:r>
        <w:rPr>
          <w:noProof/>
          <w:lang w:val="id-ID" w:eastAsia="id-ID"/>
        </w:rPr>
        <w:drawing>
          <wp:inline distT="0" distB="0" distL="0" distR="0" wp14:anchorId="776B5E58" wp14:editId="6D0F48AE">
            <wp:extent cx="1295400" cy="1100202"/>
            <wp:effectExtent l="0" t="0" r="0" b="5080"/>
            <wp:docPr id="13" name="Picture 1" descr="Logo BARU UMB 25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RU UMB 25%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704" cy="110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0A1FD4" w14:textId="77777777" w:rsidR="008C30B6" w:rsidRDefault="008C30B6" w:rsidP="008C30B6">
      <w:pPr>
        <w:jc w:val="center"/>
        <w:rPr>
          <w:sz w:val="32"/>
          <w:szCs w:val="32"/>
        </w:rPr>
      </w:pPr>
    </w:p>
    <w:p w14:paraId="2D73E886" w14:textId="77777777" w:rsidR="008C30B6" w:rsidRDefault="008C30B6" w:rsidP="008C30B6">
      <w:pPr>
        <w:jc w:val="center"/>
        <w:rPr>
          <w:sz w:val="32"/>
          <w:szCs w:val="32"/>
        </w:rPr>
      </w:pPr>
    </w:p>
    <w:p w14:paraId="52AC34B8" w14:textId="1B687BD1" w:rsidR="008C30B6" w:rsidRPr="008C30B6" w:rsidRDefault="00C00652" w:rsidP="008C30B6">
      <w:pPr>
        <w:jc w:val="center"/>
        <w:rPr>
          <w:sz w:val="32"/>
          <w:szCs w:val="32"/>
        </w:rPr>
      </w:pPr>
      <w:r>
        <w:rPr>
          <w:sz w:val="32"/>
          <w:szCs w:val="32"/>
        </w:rPr>
        <w:t>TOPIK PEMBAHASAN</w:t>
      </w:r>
    </w:p>
    <w:p w14:paraId="336F6118" w14:textId="77777777" w:rsidR="008C30B6" w:rsidRDefault="008C30B6" w:rsidP="008C30B6">
      <w:pPr>
        <w:jc w:val="center"/>
      </w:pPr>
    </w:p>
    <w:p w14:paraId="52EC9EEC" w14:textId="29261A27" w:rsidR="008F11DB" w:rsidRPr="008F11DB" w:rsidRDefault="008C30B6" w:rsidP="00C73FC0">
      <w:pPr>
        <w:spacing w:line="276" w:lineRule="auto"/>
        <w:ind w:left="360" w:right="387"/>
        <w:jc w:val="center"/>
        <w:rPr>
          <w:sz w:val="28"/>
          <w:szCs w:val="28"/>
        </w:rPr>
      </w:pPr>
      <w:r w:rsidRPr="00767BE9">
        <w:rPr>
          <w:sz w:val="28"/>
          <w:szCs w:val="28"/>
        </w:rPr>
        <w:t>“</w:t>
      </w:r>
      <w:r w:rsidR="008D2483">
        <w:rPr>
          <w:i/>
          <w:sz w:val="28"/>
          <w:szCs w:val="28"/>
        </w:rPr>
        <w:t>Smart Web for Smart Living</w:t>
      </w:r>
      <w:r w:rsidR="008F11DB" w:rsidRPr="006963F7">
        <w:rPr>
          <w:i/>
          <w:sz w:val="28"/>
          <w:szCs w:val="28"/>
        </w:rPr>
        <w:t>”</w:t>
      </w:r>
    </w:p>
    <w:p w14:paraId="5A99AF55" w14:textId="77777777" w:rsidR="008C30B6" w:rsidRDefault="008C30B6" w:rsidP="008C30B6"/>
    <w:p w14:paraId="54E8236C" w14:textId="77777777" w:rsidR="008C30B6" w:rsidRDefault="008C30B6" w:rsidP="008C30B6"/>
    <w:p w14:paraId="1D2BCAD3" w14:textId="77777777" w:rsidR="00C00652" w:rsidRDefault="00C00652" w:rsidP="008C30B6">
      <w:pPr>
        <w:jc w:val="center"/>
        <w:rPr>
          <w:sz w:val="28"/>
        </w:rPr>
      </w:pPr>
    </w:p>
    <w:p w14:paraId="00E0BAED" w14:textId="3410B57A" w:rsidR="008C30B6" w:rsidRDefault="008C30B6" w:rsidP="008C30B6">
      <w:pPr>
        <w:jc w:val="center"/>
        <w:rPr>
          <w:sz w:val="28"/>
        </w:rPr>
      </w:pPr>
    </w:p>
    <w:p w14:paraId="000EE556" w14:textId="5680C9D1" w:rsidR="00C00652" w:rsidRDefault="00C00652" w:rsidP="008C30B6">
      <w:pPr>
        <w:jc w:val="center"/>
        <w:rPr>
          <w:sz w:val="28"/>
        </w:rPr>
      </w:pPr>
    </w:p>
    <w:p w14:paraId="25CB2BE6" w14:textId="7E5FD6EA" w:rsidR="00C00652" w:rsidRDefault="00C00652" w:rsidP="008C30B6">
      <w:pPr>
        <w:jc w:val="center"/>
        <w:rPr>
          <w:sz w:val="28"/>
        </w:rPr>
      </w:pPr>
    </w:p>
    <w:p w14:paraId="3DC4D056" w14:textId="77777777" w:rsidR="00C00652" w:rsidRDefault="00C00652" w:rsidP="008C30B6">
      <w:pPr>
        <w:jc w:val="center"/>
        <w:rPr>
          <w:sz w:val="28"/>
        </w:rPr>
      </w:pPr>
    </w:p>
    <w:p w14:paraId="5059D555" w14:textId="5F9AC7DC" w:rsidR="00C00652" w:rsidRPr="00C00652" w:rsidRDefault="00C00652" w:rsidP="00C00652">
      <w:pPr>
        <w:spacing w:line="360" w:lineRule="auto"/>
        <w:rPr>
          <w:rFonts w:eastAsia="Times New Roman"/>
          <w:b/>
          <w:sz w:val="28"/>
          <w:szCs w:val="28"/>
        </w:rPr>
      </w:pPr>
      <w:r w:rsidRPr="00C00652">
        <w:rPr>
          <w:rFonts w:eastAsia="Times New Roman"/>
          <w:b/>
          <w:sz w:val="28"/>
          <w:szCs w:val="28"/>
        </w:rPr>
        <w:t xml:space="preserve">Mata </w:t>
      </w:r>
      <w:proofErr w:type="spellStart"/>
      <w:r w:rsidRPr="00C00652">
        <w:rPr>
          <w:rFonts w:eastAsia="Times New Roman"/>
          <w:b/>
          <w:sz w:val="28"/>
          <w:szCs w:val="28"/>
        </w:rPr>
        <w:t>Kuliah</w:t>
      </w:r>
      <w:proofErr w:type="spellEnd"/>
      <w:r w:rsidRPr="00C00652">
        <w:rPr>
          <w:rFonts w:eastAsia="Times New Roman"/>
          <w:b/>
          <w:sz w:val="28"/>
          <w:szCs w:val="28"/>
        </w:rPr>
        <w:tab/>
      </w:r>
      <w:r w:rsidRPr="00C00652">
        <w:rPr>
          <w:rFonts w:eastAsia="Times New Roman"/>
          <w:b/>
          <w:sz w:val="28"/>
          <w:szCs w:val="28"/>
        </w:rPr>
        <w:tab/>
        <w:t>:</w:t>
      </w:r>
    </w:p>
    <w:p w14:paraId="73AF0360" w14:textId="2E41B4CC" w:rsidR="00B227C2" w:rsidRPr="00C00652" w:rsidRDefault="00C00652" w:rsidP="00C00652">
      <w:pPr>
        <w:spacing w:line="360" w:lineRule="auto"/>
        <w:rPr>
          <w:rFonts w:eastAsia="Times New Roman"/>
          <w:b/>
          <w:sz w:val="28"/>
          <w:szCs w:val="28"/>
        </w:rPr>
      </w:pPr>
      <w:proofErr w:type="spellStart"/>
      <w:r w:rsidRPr="00C00652">
        <w:rPr>
          <w:rFonts w:eastAsia="Times New Roman"/>
          <w:b/>
          <w:sz w:val="28"/>
          <w:szCs w:val="28"/>
        </w:rPr>
        <w:t>Dosen</w:t>
      </w:r>
      <w:proofErr w:type="spellEnd"/>
      <w:r w:rsidRPr="00C00652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00652">
        <w:rPr>
          <w:rFonts w:eastAsia="Times New Roman"/>
          <w:b/>
          <w:sz w:val="28"/>
          <w:szCs w:val="28"/>
        </w:rPr>
        <w:t>Pengampu</w:t>
      </w:r>
      <w:proofErr w:type="spellEnd"/>
      <w:r w:rsidRPr="00C00652"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 w:rsidRPr="00C00652">
        <w:rPr>
          <w:rFonts w:eastAsia="Times New Roman"/>
          <w:b/>
          <w:sz w:val="28"/>
          <w:szCs w:val="28"/>
        </w:rPr>
        <w:t>:</w:t>
      </w:r>
    </w:p>
    <w:p w14:paraId="733B0E73" w14:textId="4A859396" w:rsidR="00C00652" w:rsidRPr="00C00652" w:rsidRDefault="00C00652" w:rsidP="00C00652">
      <w:pPr>
        <w:spacing w:line="360" w:lineRule="auto"/>
        <w:rPr>
          <w:rFonts w:eastAsia="Times New Roman"/>
          <w:b/>
          <w:sz w:val="28"/>
          <w:szCs w:val="28"/>
        </w:rPr>
      </w:pPr>
      <w:proofErr w:type="spellStart"/>
      <w:r w:rsidRPr="00C00652">
        <w:rPr>
          <w:rFonts w:eastAsia="Times New Roman"/>
          <w:b/>
          <w:sz w:val="28"/>
          <w:szCs w:val="28"/>
        </w:rPr>
        <w:t>Dosen</w:t>
      </w:r>
      <w:proofErr w:type="spellEnd"/>
      <w:r w:rsidRPr="00C00652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00652">
        <w:rPr>
          <w:rFonts w:eastAsia="Times New Roman"/>
          <w:b/>
          <w:sz w:val="28"/>
          <w:szCs w:val="28"/>
        </w:rPr>
        <w:t>Tamu</w:t>
      </w:r>
      <w:proofErr w:type="spellEnd"/>
      <w:r w:rsidRPr="00C00652">
        <w:rPr>
          <w:rFonts w:eastAsia="Times New Roman"/>
          <w:b/>
          <w:sz w:val="28"/>
          <w:szCs w:val="28"/>
        </w:rPr>
        <w:tab/>
      </w:r>
      <w:r w:rsidRPr="00C00652">
        <w:rPr>
          <w:rFonts w:eastAsia="Times New Roman"/>
          <w:b/>
          <w:sz w:val="28"/>
          <w:szCs w:val="28"/>
        </w:rPr>
        <w:tab/>
        <w:t>:</w:t>
      </w:r>
    </w:p>
    <w:p w14:paraId="11AEA51C" w14:textId="77777777" w:rsidR="00C00652" w:rsidRDefault="00C00652" w:rsidP="00B227C2">
      <w:pPr>
        <w:rPr>
          <w:rFonts w:eastAsia="Times New Roman"/>
        </w:rPr>
      </w:pPr>
    </w:p>
    <w:p w14:paraId="486FC035" w14:textId="35C60716" w:rsidR="008C30B6" w:rsidRDefault="008C30B6" w:rsidP="008C30B6">
      <w:pPr>
        <w:jc w:val="center"/>
        <w:rPr>
          <w:sz w:val="28"/>
        </w:rPr>
      </w:pPr>
    </w:p>
    <w:p w14:paraId="5C5AD3C5" w14:textId="6036905E" w:rsidR="00B227C2" w:rsidRPr="00B227C2" w:rsidRDefault="00B227C2" w:rsidP="00B227C2">
      <w:pPr>
        <w:ind w:left="851"/>
        <w:rPr>
          <w:rFonts w:eastAsia="Times New Roman"/>
        </w:rPr>
      </w:pPr>
    </w:p>
    <w:p w14:paraId="237B1E62" w14:textId="057A8E1F" w:rsidR="00B227C2" w:rsidRDefault="00B227C2" w:rsidP="008C30B6">
      <w:pPr>
        <w:jc w:val="center"/>
        <w:rPr>
          <w:sz w:val="28"/>
        </w:rPr>
      </w:pPr>
    </w:p>
    <w:p w14:paraId="13BB21ED" w14:textId="77777777" w:rsidR="00B227C2" w:rsidRDefault="00B227C2" w:rsidP="00C00652">
      <w:pPr>
        <w:rPr>
          <w:sz w:val="28"/>
        </w:rPr>
      </w:pPr>
    </w:p>
    <w:p w14:paraId="0D113ADF" w14:textId="79A33E63" w:rsidR="00B227C2" w:rsidRDefault="00B227C2" w:rsidP="008C30B6">
      <w:pPr>
        <w:jc w:val="center"/>
        <w:rPr>
          <w:sz w:val="28"/>
        </w:rPr>
      </w:pPr>
    </w:p>
    <w:p w14:paraId="690C3235" w14:textId="1B8D2CCC" w:rsidR="00B227C2" w:rsidRDefault="00B227C2" w:rsidP="008C30B6">
      <w:pPr>
        <w:jc w:val="center"/>
        <w:rPr>
          <w:sz w:val="28"/>
        </w:rPr>
      </w:pPr>
    </w:p>
    <w:p w14:paraId="695D893C" w14:textId="77777777" w:rsidR="00B227C2" w:rsidRDefault="00B227C2" w:rsidP="008C30B6">
      <w:pPr>
        <w:jc w:val="center"/>
        <w:rPr>
          <w:sz w:val="28"/>
        </w:rPr>
      </w:pPr>
    </w:p>
    <w:p w14:paraId="2CC3B98B" w14:textId="77777777" w:rsidR="00B227C2" w:rsidRDefault="00B227C2" w:rsidP="008C30B6">
      <w:pPr>
        <w:jc w:val="center"/>
        <w:rPr>
          <w:sz w:val="28"/>
        </w:rPr>
      </w:pPr>
    </w:p>
    <w:p w14:paraId="52C84901" w14:textId="262B9640" w:rsidR="007611B1" w:rsidRDefault="007611B1" w:rsidP="007611B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PROGRAM STUDI</w:t>
      </w:r>
      <w:r w:rsidRPr="008C30B6">
        <w:rPr>
          <w:sz w:val="28"/>
          <w:szCs w:val="28"/>
        </w:rPr>
        <w:t xml:space="preserve"> </w:t>
      </w:r>
      <w:r w:rsidR="008D2483">
        <w:rPr>
          <w:sz w:val="28"/>
          <w:szCs w:val="28"/>
        </w:rPr>
        <w:t>TEKNIK INFORMATIKA</w:t>
      </w:r>
      <w:r w:rsidRPr="008C30B6">
        <w:rPr>
          <w:sz w:val="28"/>
          <w:szCs w:val="28"/>
        </w:rPr>
        <w:t xml:space="preserve"> </w:t>
      </w:r>
    </w:p>
    <w:p w14:paraId="022D8E3F" w14:textId="279BC323" w:rsidR="008C30B6" w:rsidRDefault="00B227C2" w:rsidP="00B227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FAKULTAS ILMU KOMPUTER</w:t>
      </w:r>
    </w:p>
    <w:p w14:paraId="579C905D" w14:textId="703CD26F" w:rsidR="00B227C2" w:rsidRPr="00B227C2" w:rsidRDefault="00B227C2" w:rsidP="00B227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JUNI 2018</w:t>
      </w:r>
    </w:p>
    <w:p w14:paraId="3F165A8C" w14:textId="4613AAE5" w:rsidR="00B227C2" w:rsidRDefault="00B227C2" w:rsidP="00B227C2">
      <w:pPr>
        <w:pStyle w:val="Heading1"/>
        <w:numPr>
          <w:ilvl w:val="0"/>
          <w:numId w:val="0"/>
        </w:numPr>
      </w:pPr>
      <w:bookmarkStart w:id="2" w:name="_Toc501036617"/>
      <w:r>
        <w:lastRenderedPageBreak/>
        <w:t>LEMBAR PENGESAHAN</w:t>
      </w:r>
    </w:p>
    <w:p w14:paraId="1CE462DF" w14:textId="77777777" w:rsidR="00B227C2" w:rsidRDefault="00B227C2" w:rsidP="00B227C2">
      <w:pPr>
        <w:rPr>
          <w:lang w:eastAsia="ja-JP"/>
        </w:rPr>
      </w:pPr>
    </w:p>
    <w:p w14:paraId="3FDF43FA" w14:textId="41818638" w:rsidR="00B227C2" w:rsidRPr="00C00652" w:rsidRDefault="00B227C2" w:rsidP="00C00652">
      <w:pPr>
        <w:jc w:val="center"/>
        <w:rPr>
          <w:b/>
        </w:rPr>
      </w:pPr>
      <w:proofErr w:type="spellStart"/>
      <w:r w:rsidRPr="00C00652">
        <w:rPr>
          <w:b/>
        </w:rPr>
        <w:t>Penanggung</w:t>
      </w:r>
      <w:proofErr w:type="spellEnd"/>
      <w:r w:rsidRPr="00C00652">
        <w:rPr>
          <w:b/>
        </w:rPr>
        <w:t xml:space="preserve"> </w:t>
      </w:r>
      <w:proofErr w:type="spellStart"/>
      <w:r w:rsidRPr="00C00652">
        <w:rPr>
          <w:b/>
        </w:rPr>
        <w:t>Jawab</w:t>
      </w:r>
      <w:proofErr w:type="spellEnd"/>
    </w:p>
    <w:p w14:paraId="733F9407" w14:textId="2106F4BA" w:rsidR="00B227C2" w:rsidRPr="00C00652" w:rsidRDefault="00B227C2" w:rsidP="00C00652">
      <w:pPr>
        <w:jc w:val="center"/>
        <w:rPr>
          <w:b/>
        </w:rPr>
      </w:pPr>
      <w:proofErr w:type="spellStart"/>
      <w:r w:rsidRPr="00C00652">
        <w:rPr>
          <w:b/>
        </w:rPr>
        <w:t>Ketua</w:t>
      </w:r>
      <w:proofErr w:type="spellEnd"/>
      <w:r w:rsidRPr="00C00652">
        <w:rPr>
          <w:b/>
        </w:rPr>
        <w:t xml:space="preserve"> </w:t>
      </w:r>
      <w:proofErr w:type="spellStart"/>
      <w:r w:rsidRPr="00C00652">
        <w:rPr>
          <w:b/>
        </w:rPr>
        <w:t>Pelaksana</w:t>
      </w:r>
      <w:proofErr w:type="spellEnd"/>
    </w:p>
    <w:p w14:paraId="691EBD69" w14:textId="77777777" w:rsidR="00B227C2" w:rsidRDefault="00B227C2" w:rsidP="00C00652"/>
    <w:p w14:paraId="5B556280" w14:textId="77777777" w:rsidR="00B227C2" w:rsidRDefault="00B227C2" w:rsidP="00C00652"/>
    <w:p w14:paraId="75B09DEA" w14:textId="77777777" w:rsidR="00B227C2" w:rsidRDefault="00B227C2" w:rsidP="00C00652"/>
    <w:p w14:paraId="13A71CE9" w14:textId="77777777" w:rsidR="00B227C2" w:rsidRDefault="00B227C2" w:rsidP="00C00652"/>
    <w:p w14:paraId="0D0CD6B6" w14:textId="77777777" w:rsidR="00B227C2" w:rsidRDefault="00B227C2" w:rsidP="00C00652"/>
    <w:p w14:paraId="4095C335" w14:textId="1E0ED850" w:rsidR="00B227C2" w:rsidRDefault="00B227C2" w:rsidP="00C00652">
      <w:pPr>
        <w:jc w:val="center"/>
      </w:pPr>
      <w:r>
        <w:t>(</w:t>
      </w:r>
      <w:r w:rsidR="00C00652">
        <w:tab/>
      </w:r>
      <w:r w:rsidR="00C00652">
        <w:tab/>
      </w:r>
      <w:r w:rsidR="00C00652">
        <w:tab/>
      </w:r>
      <w:r>
        <w:t>)</w:t>
      </w:r>
    </w:p>
    <w:p w14:paraId="00B1CBAC" w14:textId="7164CD2A" w:rsidR="00B227C2" w:rsidRDefault="00B227C2" w:rsidP="00C00652">
      <w:r>
        <w:tab/>
      </w:r>
      <w:r>
        <w:tab/>
      </w:r>
      <w:r>
        <w:tab/>
      </w:r>
    </w:p>
    <w:p w14:paraId="431FB9DC" w14:textId="3329F6E1" w:rsidR="00C00652" w:rsidRDefault="00C00652" w:rsidP="00C00652"/>
    <w:p w14:paraId="3C7ED3FE" w14:textId="77777777" w:rsidR="00C00652" w:rsidRPr="00C00652" w:rsidRDefault="00C00652" w:rsidP="00C00652">
      <w:pPr>
        <w:jc w:val="center"/>
        <w:rPr>
          <w:b/>
        </w:rPr>
      </w:pPr>
      <w:proofErr w:type="spellStart"/>
      <w:r w:rsidRPr="00C00652">
        <w:rPr>
          <w:b/>
        </w:rPr>
        <w:t>Mengetahui</w:t>
      </w:r>
      <w:proofErr w:type="spellEnd"/>
      <w:r w:rsidRPr="00C00652">
        <w:rPr>
          <w:b/>
        </w:rPr>
        <w:t>,</w:t>
      </w:r>
    </w:p>
    <w:p w14:paraId="26CE4A80" w14:textId="2D41771C" w:rsidR="00C00652" w:rsidRPr="00C00652" w:rsidRDefault="00C00652" w:rsidP="00C00652">
      <w:pPr>
        <w:jc w:val="both"/>
        <w:rPr>
          <w:b/>
        </w:rPr>
      </w:pPr>
      <w:proofErr w:type="spellStart"/>
      <w:r w:rsidRPr="00C00652">
        <w:rPr>
          <w:b/>
        </w:rPr>
        <w:t>Dosen</w:t>
      </w:r>
      <w:proofErr w:type="spellEnd"/>
      <w:r w:rsidRPr="00C00652">
        <w:rPr>
          <w:b/>
        </w:rPr>
        <w:t xml:space="preserve"> </w:t>
      </w:r>
      <w:proofErr w:type="spellStart"/>
      <w:r w:rsidRPr="00C00652">
        <w:rPr>
          <w:b/>
        </w:rPr>
        <w:t>Pengampu</w:t>
      </w:r>
      <w:proofErr w:type="spellEnd"/>
      <w:r w:rsidRPr="00C00652">
        <w:rPr>
          <w:b/>
        </w:rPr>
        <w:t xml:space="preserve"> Mata </w:t>
      </w:r>
      <w:proofErr w:type="spellStart"/>
      <w:r w:rsidRPr="00C00652">
        <w:rPr>
          <w:b/>
        </w:rPr>
        <w:t>Kuliah</w:t>
      </w:r>
      <w:proofErr w:type="spellEnd"/>
      <w:r w:rsidRPr="00C00652">
        <w:rPr>
          <w:b/>
        </w:rPr>
        <w:tab/>
      </w:r>
      <w:r w:rsidRPr="00C00652">
        <w:rPr>
          <w:b/>
        </w:rPr>
        <w:tab/>
      </w:r>
      <w:r w:rsidRPr="00C00652">
        <w:rPr>
          <w:b/>
        </w:rPr>
        <w:tab/>
      </w:r>
      <w:proofErr w:type="spellStart"/>
      <w:r w:rsidRPr="00C00652">
        <w:rPr>
          <w:b/>
        </w:rPr>
        <w:t>Ketua</w:t>
      </w:r>
      <w:proofErr w:type="spellEnd"/>
      <w:r w:rsidRPr="00C00652">
        <w:rPr>
          <w:b/>
        </w:rPr>
        <w:t xml:space="preserve"> Program </w:t>
      </w:r>
      <w:proofErr w:type="spellStart"/>
      <w:r w:rsidRPr="00C00652">
        <w:rPr>
          <w:b/>
        </w:rPr>
        <w:t>Studi</w:t>
      </w:r>
      <w:proofErr w:type="spellEnd"/>
    </w:p>
    <w:p w14:paraId="530CCE8A" w14:textId="1CECC9C0" w:rsidR="00C00652" w:rsidRPr="00C00652" w:rsidRDefault="00C00652" w:rsidP="00C00652">
      <w:pPr>
        <w:rPr>
          <w:b/>
        </w:rPr>
      </w:pPr>
      <w:proofErr w:type="spellStart"/>
      <w:r w:rsidRPr="00C00652">
        <w:rPr>
          <w:b/>
        </w:rPr>
        <w:t>Kapita</w:t>
      </w:r>
      <w:proofErr w:type="spellEnd"/>
      <w:r w:rsidRPr="00C00652">
        <w:rPr>
          <w:b/>
        </w:rPr>
        <w:t xml:space="preserve"> </w:t>
      </w:r>
      <w:proofErr w:type="spellStart"/>
      <w:r w:rsidRPr="00C00652">
        <w:rPr>
          <w:b/>
        </w:rPr>
        <w:t>Selekta</w:t>
      </w:r>
      <w:proofErr w:type="spellEnd"/>
      <w:r w:rsidRPr="00C00652">
        <w:rPr>
          <w:b/>
        </w:rPr>
        <w:tab/>
      </w:r>
      <w:r w:rsidRPr="00C00652">
        <w:rPr>
          <w:b/>
        </w:rPr>
        <w:tab/>
      </w:r>
      <w:r w:rsidRPr="00C00652">
        <w:rPr>
          <w:b/>
        </w:rPr>
        <w:tab/>
      </w:r>
      <w:r w:rsidRPr="00C00652">
        <w:rPr>
          <w:b/>
        </w:rPr>
        <w:tab/>
      </w:r>
      <w:r w:rsidRPr="00C00652">
        <w:rPr>
          <w:b/>
        </w:rPr>
        <w:tab/>
      </w:r>
      <w:proofErr w:type="spellStart"/>
      <w:r w:rsidRPr="00C00652">
        <w:rPr>
          <w:b/>
        </w:rPr>
        <w:t>Teknik</w:t>
      </w:r>
      <w:proofErr w:type="spellEnd"/>
      <w:r w:rsidRPr="00C00652">
        <w:rPr>
          <w:b/>
        </w:rPr>
        <w:t xml:space="preserve"> </w:t>
      </w:r>
      <w:proofErr w:type="spellStart"/>
      <w:r w:rsidRPr="00C00652">
        <w:rPr>
          <w:b/>
        </w:rPr>
        <w:t>Infomtika</w:t>
      </w:r>
      <w:proofErr w:type="spellEnd"/>
    </w:p>
    <w:p w14:paraId="2D5C6D42" w14:textId="77777777" w:rsidR="00C00652" w:rsidRDefault="00C00652" w:rsidP="00C00652"/>
    <w:p w14:paraId="4DD850BF" w14:textId="77777777" w:rsidR="00C00652" w:rsidRDefault="00C00652" w:rsidP="00C00652"/>
    <w:p w14:paraId="7E9E8C12" w14:textId="43048A4A" w:rsidR="00C00652" w:rsidRDefault="00C00652" w:rsidP="00C00652"/>
    <w:p w14:paraId="203A13EC" w14:textId="77777777" w:rsidR="00C00652" w:rsidRDefault="00C00652" w:rsidP="00C00652"/>
    <w:p w14:paraId="237082D4" w14:textId="77777777" w:rsidR="00C00652" w:rsidRDefault="00C00652" w:rsidP="00C00652"/>
    <w:p w14:paraId="2E57D542" w14:textId="27643C67" w:rsidR="00C00652" w:rsidRDefault="00C00652" w:rsidP="00C00652">
      <w:r>
        <w:t>(</w:t>
      </w:r>
      <w:r>
        <w:tab/>
      </w:r>
      <w:r>
        <w:tab/>
      </w:r>
      <w:r>
        <w:tab/>
        <w:t>)</w:t>
      </w:r>
      <w:r>
        <w:tab/>
      </w:r>
      <w:r>
        <w:tab/>
      </w:r>
      <w:r>
        <w:tab/>
      </w:r>
      <w:r>
        <w:tab/>
        <w:t>(</w:t>
      </w:r>
      <w:r>
        <w:tab/>
      </w:r>
      <w:r>
        <w:tab/>
      </w:r>
      <w:r>
        <w:tab/>
        <w:t>)</w:t>
      </w:r>
    </w:p>
    <w:p w14:paraId="6BF0D3ED" w14:textId="77777777" w:rsidR="00C00652" w:rsidRPr="00B227C2" w:rsidRDefault="00C00652" w:rsidP="00C00652">
      <w:pPr>
        <w:rPr>
          <w:lang w:eastAsia="ja-JP"/>
        </w:rPr>
      </w:pPr>
    </w:p>
    <w:p w14:paraId="2D1E3BDC" w14:textId="77777777" w:rsidR="00F76CF0" w:rsidRDefault="00F76CF0">
      <w:pPr>
        <w:pStyle w:val="Heading1"/>
        <w:numPr>
          <w:ilvl w:val="0"/>
          <w:numId w:val="0"/>
        </w:numPr>
      </w:pPr>
      <w:r>
        <w:lastRenderedPageBreak/>
        <w:t>DAFTAR ISI</w:t>
      </w:r>
      <w:bookmarkEnd w:id="0"/>
      <w:bookmarkEnd w:id="2"/>
    </w:p>
    <w:p w14:paraId="7BEB421B" w14:textId="77777777" w:rsidR="00437895" w:rsidRDefault="007633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r>
        <w:fldChar w:fldCharType="begin"/>
      </w:r>
      <w:r w:rsidR="00EB58C9">
        <w:instrText xml:space="preserve"> TOC \o "1-3" \h \z \u </w:instrText>
      </w:r>
      <w:r>
        <w:fldChar w:fldCharType="separate"/>
      </w:r>
      <w:hyperlink w:anchor="_Toc501036617" w:history="1">
        <w:r w:rsidR="00437895" w:rsidRPr="009529CD">
          <w:rPr>
            <w:rStyle w:val="Hyperlink"/>
            <w:noProof/>
          </w:rPr>
          <w:t>DAFTAR ISI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_Toc501036617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ii</w:t>
        </w:r>
        <w:r w:rsidR="00437895">
          <w:rPr>
            <w:noProof/>
            <w:webHidden/>
          </w:rPr>
          <w:fldChar w:fldCharType="end"/>
        </w:r>
      </w:hyperlink>
    </w:p>
    <w:p w14:paraId="0B540830" w14:textId="77777777" w:rsidR="00437895" w:rsidRDefault="008638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501036618" w:history="1">
        <w:r w:rsidR="00437895" w:rsidRPr="009529CD">
          <w:rPr>
            <w:rStyle w:val="Hyperlink"/>
            <w:noProof/>
          </w:rPr>
          <w:t>BAB 1 PENDAHULUAN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_Toc501036618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3</w:t>
        </w:r>
        <w:r w:rsidR="00437895">
          <w:rPr>
            <w:noProof/>
            <w:webHidden/>
          </w:rPr>
          <w:fldChar w:fldCharType="end"/>
        </w:r>
      </w:hyperlink>
    </w:p>
    <w:p w14:paraId="31CACF03" w14:textId="77777777" w:rsidR="00437895" w:rsidRDefault="008638B3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19" w:history="1">
        <w:r w:rsidR="00437895" w:rsidRPr="009529CD">
          <w:rPr>
            <w:rStyle w:val="Hyperlink"/>
            <w:noProof/>
          </w:rPr>
          <w:t>1.1.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Judul Kegiatan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_Toc501036619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3</w:t>
        </w:r>
        <w:r w:rsidR="00437895">
          <w:rPr>
            <w:noProof/>
            <w:webHidden/>
          </w:rPr>
          <w:fldChar w:fldCharType="end"/>
        </w:r>
      </w:hyperlink>
    </w:p>
    <w:p w14:paraId="4C747B0F" w14:textId="77777777" w:rsidR="00437895" w:rsidRDefault="008638B3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20" w:history="1">
        <w:r w:rsidR="00437895" w:rsidRPr="009529CD">
          <w:rPr>
            <w:rStyle w:val="Hyperlink"/>
            <w:noProof/>
          </w:rPr>
          <w:t>1.2.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Latar Belakang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_Toc501036620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3</w:t>
        </w:r>
        <w:r w:rsidR="00437895">
          <w:rPr>
            <w:noProof/>
            <w:webHidden/>
          </w:rPr>
          <w:fldChar w:fldCharType="end"/>
        </w:r>
      </w:hyperlink>
    </w:p>
    <w:p w14:paraId="2BA1C78A" w14:textId="77777777" w:rsidR="00437895" w:rsidRDefault="008638B3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21" w:history="1">
        <w:r w:rsidR="00437895" w:rsidRPr="009529CD">
          <w:rPr>
            <w:rStyle w:val="Hyperlink"/>
            <w:noProof/>
          </w:rPr>
          <w:t>1.3.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Tujuan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_Toc501036621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3</w:t>
        </w:r>
        <w:r w:rsidR="00437895">
          <w:rPr>
            <w:noProof/>
            <w:webHidden/>
          </w:rPr>
          <w:fldChar w:fldCharType="end"/>
        </w:r>
      </w:hyperlink>
    </w:p>
    <w:p w14:paraId="7870D1D8" w14:textId="77777777" w:rsidR="00437895" w:rsidRDefault="008638B3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22" w:history="1">
        <w:r w:rsidR="00437895" w:rsidRPr="009529CD">
          <w:rPr>
            <w:rStyle w:val="Hyperlink"/>
            <w:noProof/>
          </w:rPr>
          <w:t>1.4.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Khalayak Sasaran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_Toc501036622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3</w:t>
        </w:r>
        <w:r w:rsidR="00437895">
          <w:rPr>
            <w:noProof/>
            <w:webHidden/>
          </w:rPr>
          <w:fldChar w:fldCharType="end"/>
        </w:r>
      </w:hyperlink>
    </w:p>
    <w:p w14:paraId="1B2F4E12" w14:textId="77777777" w:rsidR="00437895" w:rsidRDefault="008638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501036623" w:history="1">
        <w:r w:rsidR="00437895" w:rsidRPr="009529CD">
          <w:rPr>
            <w:rStyle w:val="Hyperlink"/>
            <w:noProof/>
          </w:rPr>
          <w:t>BAB 2 METODE PELAKSANAAN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_Toc501036623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4</w:t>
        </w:r>
        <w:r w:rsidR="00437895">
          <w:rPr>
            <w:noProof/>
            <w:webHidden/>
          </w:rPr>
          <w:fldChar w:fldCharType="end"/>
        </w:r>
      </w:hyperlink>
    </w:p>
    <w:p w14:paraId="00D2D319" w14:textId="77777777" w:rsidR="00437895" w:rsidRDefault="008638B3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24" w:history="1">
        <w:r w:rsidR="00437895" w:rsidRPr="009529CD">
          <w:rPr>
            <w:rStyle w:val="Hyperlink"/>
            <w:noProof/>
          </w:rPr>
          <w:t>2.1.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Metode Kegiatan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_Toc501036624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4</w:t>
        </w:r>
        <w:r w:rsidR="00437895">
          <w:rPr>
            <w:noProof/>
            <w:webHidden/>
          </w:rPr>
          <w:fldChar w:fldCharType="end"/>
        </w:r>
      </w:hyperlink>
    </w:p>
    <w:p w14:paraId="32F90F4B" w14:textId="77777777" w:rsidR="00437895" w:rsidRDefault="008638B3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25" w:history="1">
        <w:r w:rsidR="00437895" w:rsidRPr="009529CD">
          <w:rPr>
            <w:rStyle w:val="Hyperlink"/>
            <w:noProof/>
          </w:rPr>
          <w:t>2.2.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Susunan Panitia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_Toc501036625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4</w:t>
        </w:r>
        <w:r w:rsidR="00437895">
          <w:rPr>
            <w:noProof/>
            <w:webHidden/>
          </w:rPr>
          <w:fldChar w:fldCharType="end"/>
        </w:r>
      </w:hyperlink>
    </w:p>
    <w:p w14:paraId="17CC8658" w14:textId="77777777" w:rsidR="00437895" w:rsidRDefault="008638B3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26" w:history="1">
        <w:r w:rsidR="00437895" w:rsidRPr="009529CD">
          <w:rPr>
            <w:rStyle w:val="Hyperlink"/>
            <w:noProof/>
          </w:rPr>
          <w:t>2.3.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Susunan Acara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_Toc501036626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4</w:t>
        </w:r>
        <w:r w:rsidR="00437895">
          <w:rPr>
            <w:noProof/>
            <w:webHidden/>
          </w:rPr>
          <w:fldChar w:fldCharType="end"/>
        </w:r>
      </w:hyperlink>
    </w:p>
    <w:p w14:paraId="1C4A91A2" w14:textId="77777777" w:rsidR="00437895" w:rsidRDefault="008638B3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27" w:history="1">
        <w:r w:rsidR="00437895" w:rsidRPr="009529CD">
          <w:rPr>
            <w:rStyle w:val="Hyperlink"/>
            <w:noProof/>
          </w:rPr>
          <w:t>2.3.1.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Seminar Sesi Pagi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_Toc501036627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4</w:t>
        </w:r>
        <w:r w:rsidR="00437895">
          <w:rPr>
            <w:noProof/>
            <w:webHidden/>
          </w:rPr>
          <w:fldChar w:fldCharType="end"/>
        </w:r>
      </w:hyperlink>
    </w:p>
    <w:p w14:paraId="73C1C3C2" w14:textId="77777777" w:rsidR="00437895" w:rsidRDefault="008638B3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28" w:history="1">
        <w:r w:rsidR="00437895" w:rsidRPr="009529CD">
          <w:rPr>
            <w:rStyle w:val="Hyperlink"/>
            <w:noProof/>
          </w:rPr>
          <w:t>2.3.2.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Seminar Sesi Siang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_Toc501036628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5</w:t>
        </w:r>
        <w:r w:rsidR="00437895">
          <w:rPr>
            <w:noProof/>
            <w:webHidden/>
          </w:rPr>
          <w:fldChar w:fldCharType="end"/>
        </w:r>
      </w:hyperlink>
    </w:p>
    <w:p w14:paraId="6B7FF21B" w14:textId="77777777" w:rsidR="00437895" w:rsidRDefault="008638B3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501036629" w:history="1">
        <w:r w:rsidR="00437895" w:rsidRPr="009529CD">
          <w:rPr>
            <w:rStyle w:val="Hyperlink"/>
            <w:noProof/>
          </w:rPr>
          <w:t>2.4.</w:t>
        </w:r>
        <w:r w:rsidR="00437895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437895" w:rsidRPr="009529CD">
          <w:rPr>
            <w:rStyle w:val="Hyperlink"/>
            <w:noProof/>
          </w:rPr>
          <w:t>Pembicara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_Toc501036629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5</w:t>
        </w:r>
        <w:r w:rsidR="00437895">
          <w:rPr>
            <w:noProof/>
            <w:webHidden/>
          </w:rPr>
          <w:fldChar w:fldCharType="end"/>
        </w:r>
      </w:hyperlink>
    </w:p>
    <w:p w14:paraId="2677EB5F" w14:textId="77777777" w:rsidR="00437895" w:rsidRDefault="008638B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501036630" w:history="1">
        <w:r w:rsidR="00437895" w:rsidRPr="009529CD">
          <w:rPr>
            <w:rStyle w:val="Hyperlink"/>
            <w:noProof/>
          </w:rPr>
          <w:t>BAB 3 ANGGARAN KEGIATAN</w:t>
        </w:r>
        <w:r w:rsidR="00437895">
          <w:rPr>
            <w:noProof/>
            <w:webHidden/>
          </w:rPr>
          <w:tab/>
        </w:r>
        <w:r w:rsidR="00437895">
          <w:rPr>
            <w:noProof/>
            <w:webHidden/>
          </w:rPr>
          <w:fldChar w:fldCharType="begin"/>
        </w:r>
        <w:r w:rsidR="00437895">
          <w:rPr>
            <w:noProof/>
            <w:webHidden/>
          </w:rPr>
          <w:instrText xml:space="preserve"> PAGEREF _Toc501036630 \h </w:instrText>
        </w:r>
        <w:r w:rsidR="00437895">
          <w:rPr>
            <w:noProof/>
            <w:webHidden/>
          </w:rPr>
        </w:r>
        <w:r w:rsidR="00437895">
          <w:rPr>
            <w:noProof/>
            <w:webHidden/>
          </w:rPr>
          <w:fldChar w:fldCharType="separate"/>
        </w:r>
        <w:r w:rsidR="00437895">
          <w:rPr>
            <w:noProof/>
            <w:webHidden/>
          </w:rPr>
          <w:t>6</w:t>
        </w:r>
        <w:r w:rsidR="00437895">
          <w:rPr>
            <w:noProof/>
            <w:webHidden/>
          </w:rPr>
          <w:fldChar w:fldCharType="end"/>
        </w:r>
      </w:hyperlink>
    </w:p>
    <w:p w14:paraId="618D7533" w14:textId="77777777" w:rsidR="00EB58C9" w:rsidRDefault="007633F4" w:rsidP="002A7D80">
      <w:r>
        <w:fldChar w:fldCharType="end"/>
      </w:r>
    </w:p>
    <w:p w14:paraId="0AD60FA1" w14:textId="77777777" w:rsidR="000F4554" w:rsidRDefault="000F4554" w:rsidP="002469BC"/>
    <w:p w14:paraId="51224EC1" w14:textId="77777777" w:rsidR="000F4554" w:rsidRDefault="000F4554" w:rsidP="000F4554"/>
    <w:p w14:paraId="2C3435F4" w14:textId="77777777" w:rsidR="00CA5387" w:rsidRPr="000F4554" w:rsidRDefault="00CA5387" w:rsidP="000F4554">
      <w:pPr>
        <w:sectPr w:rsidR="00CA5387" w:rsidRPr="000F4554" w:rsidSect="008C30B6">
          <w:footerReference w:type="first" r:id="rId10"/>
          <w:type w:val="continuous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6A06A46F" w14:textId="77777777" w:rsidR="00EC3FE4" w:rsidRPr="005C1272" w:rsidRDefault="00EC3FE4" w:rsidP="00EC3FE4">
      <w:pPr>
        <w:pStyle w:val="Heading1"/>
      </w:pPr>
      <w:r w:rsidRPr="005C1272">
        <w:lastRenderedPageBreak/>
        <w:br/>
      </w:r>
      <w:bookmarkStart w:id="3" w:name="_Toc501036618"/>
      <w:r w:rsidR="008C30B6">
        <w:t>PENDAHULUAN</w:t>
      </w:r>
      <w:bookmarkEnd w:id="3"/>
    </w:p>
    <w:p w14:paraId="1BDF2B84" w14:textId="77777777" w:rsidR="008C30B6" w:rsidRDefault="008C30B6" w:rsidP="008C30B6">
      <w:pPr>
        <w:pStyle w:val="Heading2"/>
      </w:pPr>
      <w:bookmarkStart w:id="4" w:name="_Toc501036619"/>
      <w:proofErr w:type="spellStart"/>
      <w:r>
        <w:t>Judul</w:t>
      </w:r>
      <w:proofErr w:type="spellEnd"/>
      <w:r>
        <w:t xml:space="preserve"> </w:t>
      </w:r>
      <w:proofErr w:type="spellStart"/>
      <w:r>
        <w:t>Kegiatan</w:t>
      </w:r>
      <w:bookmarkEnd w:id="4"/>
      <w:proofErr w:type="spellEnd"/>
    </w:p>
    <w:p w14:paraId="5B951DB9" w14:textId="77777777" w:rsidR="00767BE9" w:rsidRPr="000B39F7" w:rsidRDefault="00767BE9" w:rsidP="006613C5">
      <w:pPr>
        <w:spacing w:line="276" w:lineRule="auto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“</w:t>
      </w:r>
      <w:r w:rsidR="006963F7" w:rsidRPr="006963F7">
        <w:rPr>
          <w:i/>
        </w:rPr>
        <w:t>Creating Startup, Developing Connection</w:t>
      </w:r>
      <w:r>
        <w:t>”.</w:t>
      </w:r>
    </w:p>
    <w:p w14:paraId="02A239F2" w14:textId="77777777" w:rsidR="008C30B6" w:rsidRDefault="008C30B6" w:rsidP="0013373D">
      <w:pPr>
        <w:pStyle w:val="Heading2"/>
      </w:pPr>
      <w:bookmarkStart w:id="5" w:name="_Toc501036620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5"/>
      <w:proofErr w:type="spellEnd"/>
    </w:p>
    <w:p w14:paraId="2495B66F" w14:textId="77777777" w:rsidR="00DA7C25" w:rsidRPr="00DA7C25" w:rsidRDefault="00DA7C25" w:rsidP="00C54E21">
      <w:pPr>
        <w:shd w:val="clear" w:color="auto" w:fill="FFFFFF"/>
        <w:spacing w:before="100" w:beforeAutospacing="1" w:after="100" w:afterAutospacing="1"/>
        <w:jc w:val="both"/>
        <w:rPr>
          <w:rFonts w:ascii="Times" w:hAnsi="Times"/>
          <w:color w:val="000000" w:themeColor="text1"/>
        </w:rPr>
      </w:pPr>
      <w:proofErr w:type="spellStart"/>
      <w:r w:rsidRPr="00DA7C25">
        <w:rPr>
          <w:rFonts w:ascii="Times" w:hAnsi="Times"/>
          <w:color w:val="000000" w:themeColor="text1"/>
        </w:rPr>
        <w:t>Presiden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Jokowi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langsung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mencanangkan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visi</w:t>
      </w:r>
      <w:proofErr w:type="spellEnd"/>
      <w:r w:rsidRPr="00DA7C25">
        <w:rPr>
          <w:rFonts w:ascii="Times" w:hAnsi="Times"/>
          <w:color w:val="000000" w:themeColor="text1"/>
        </w:rPr>
        <w:t xml:space="preserve"> agar Indonesia </w:t>
      </w:r>
      <w:proofErr w:type="spellStart"/>
      <w:r w:rsidRPr="00DA7C25">
        <w:rPr>
          <w:rFonts w:ascii="Times" w:hAnsi="Times"/>
          <w:color w:val="000000" w:themeColor="text1"/>
        </w:rPr>
        <w:t>bisa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menjadi</w:t>
      </w:r>
      <w:proofErr w:type="spellEnd"/>
      <w:r w:rsidRPr="00DA7C25">
        <w:rPr>
          <w:rFonts w:ascii="Times" w:hAnsi="Times"/>
          <w:color w:val="000000" w:themeColor="text1"/>
        </w:rPr>
        <w:t xml:space="preserve"> “The Digital Energy of Asia”. Demi </w:t>
      </w:r>
      <w:proofErr w:type="spellStart"/>
      <w:r w:rsidRPr="00DA7C25">
        <w:rPr>
          <w:rFonts w:ascii="Times" w:hAnsi="Times"/>
          <w:color w:val="000000" w:themeColor="text1"/>
        </w:rPr>
        <w:t>mendukung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hal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tersebut</w:t>
      </w:r>
      <w:proofErr w:type="spellEnd"/>
      <w:r w:rsidRPr="00DA7C25">
        <w:rPr>
          <w:rFonts w:ascii="Times" w:hAnsi="Times"/>
          <w:color w:val="000000" w:themeColor="text1"/>
        </w:rPr>
        <w:t xml:space="preserve">, </w:t>
      </w:r>
      <w:proofErr w:type="spellStart"/>
      <w:r w:rsidRPr="00DA7C25">
        <w:rPr>
          <w:rFonts w:ascii="Times" w:hAnsi="Times"/>
          <w:color w:val="000000" w:themeColor="text1"/>
        </w:rPr>
        <w:t>Kementerian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Komunikasi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dan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Informatika</w:t>
      </w:r>
      <w:proofErr w:type="spellEnd"/>
      <w:r w:rsidRPr="00DA7C25">
        <w:rPr>
          <w:rFonts w:ascii="Times" w:hAnsi="Times"/>
          <w:color w:val="000000" w:themeColor="text1"/>
        </w:rPr>
        <w:t xml:space="preserve"> (</w:t>
      </w:r>
      <w:proofErr w:type="spellStart"/>
      <w:r w:rsidRPr="00DA7C25">
        <w:rPr>
          <w:rFonts w:ascii="Times" w:hAnsi="Times"/>
          <w:color w:val="000000" w:themeColor="text1"/>
        </w:rPr>
        <w:t>Kemenkominfo</w:t>
      </w:r>
      <w:proofErr w:type="spellEnd"/>
      <w:r w:rsidRPr="00DA7C25">
        <w:rPr>
          <w:rFonts w:ascii="Times" w:hAnsi="Times"/>
          <w:color w:val="000000" w:themeColor="text1"/>
        </w:rPr>
        <w:t xml:space="preserve">) </w:t>
      </w:r>
      <w:proofErr w:type="spellStart"/>
      <w:r w:rsidRPr="00DA7C25">
        <w:rPr>
          <w:rFonts w:ascii="Times" w:hAnsi="Times"/>
          <w:color w:val="000000" w:themeColor="text1"/>
        </w:rPr>
        <w:t>bersama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Kibar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pada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tanggal</w:t>
      </w:r>
      <w:proofErr w:type="spellEnd"/>
      <w:r w:rsidRPr="00DA7C25">
        <w:rPr>
          <w:rFonts w:ascii="Times" w:hAnsi="Times"/>
          <w:color w:val="000000" w:themeColor="text1"/>
        </w:rPr>
        <w:t xml:space="preserve"> 17 </w:t>
      </w:r>
      <w:proofErr w:type="spellStart"/>
      <w:r w:rsidRPr="00DA7C25">
        <w:rPr>
          <w:rFonts w:ascii="Times" w:hAnsi="Times"/>
          <w:color w:val="000000" w:themeColor="text1"/>
        </w:rPr>
        <w:t>Juni</w:t>
      </w:r>
      <w:proofErr w:type="spellEnd"/>
      <w:r w:rsidRPr="00DA7C25">
        <w:rPr>
          <w:rFonts w:ascii="Times" w:hAnsi="Times"/>
          <w:color w:val="000000" w:themeColor="text1"/>
        </w:rPr>
        <w:t xml:space="preserve"> 2016 yang </w:t>
      </w:r>
      <w:proofErr w:type="spellStart"/>
      <w:r w:rsidRPr="00DA7C25">
        <w:rPr>
          <w:rFonts w:ascii="Times" w:hAnsi="Times"/>
          <w:color w:val="000000" w:themeColor="text1"/>
        </w:rPr>
        <w:t>lalu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meluncurkan</w:t>
      </w:r>
      <w:proofErr w:type="spellEnd"/>
      <w:r w:rsidRPr="00DA7C25">
        <w:rPr>
          <w:rFonts w:ascii="Times" w:hAnsi="Times"/>
          <w:color w:val="000000" w:themeColor="text1"/>
        </w:rPr>
        <w:t> </w:t>
      </w:r>
      <w:proofErr w:type="spellStart"/>
      <w:r w:rsidR="00C423C7">
        <w:rPr>
          <w:rFonts w:ascii="Times" w:hAnsi="Times"/>
          <w:color w:val="000000" w:themeColor="text1"/>
        </w:rPr>
        <w:fldChar w:fldCharType="begin"/>
      </w:r>
      <w:r w:rsidR="00C423C7">
        <w:rPr>
          <w:rFonts w:ascii="Times" w:hAnsi="Times"/>
          <w:color w:val="000000" w:themeColor="text1"/>
        </w:rPr>
        <w:instrText xml:space="preserve"> HYPERLINK "https://www.kominfo.go.id/content/detail/7684/siaran-pers-no45hmkominfo062016-tentang-gerakan-nasional-1000-startup-digital-gotong-royong-wujudkan-solusi-di-era-informasi/0/siaran_pers" \t "_blank" </w:instrText>
      </w:r>
      <w:r w:rsidR="00C423C7">
        <w:rPr>
          <w:rFonts w:ascii="Times" w:hAnsi="Times"/>
          <w:color w:val="000000" w:themeColor="text1"/>
        </w:rPr>
        <w:fldChar w:fldCharType="separate"/>
      </w:r>
      <w:r w:rsidRPr="00C54E21">
        <w:rPr>
          <w:rFonts w:ascii="Times" w:hAnsi="Times"/>
          <w:color w:val="000000" w:themeColor="text1"/>
        </w:rPr>
        <w:t>Gerakan</w:t>
      </w:r>
      <w:proofErr w:type="spellEnd"/>
      <w:r w:rsidRPr="00C54E21">
        <w:rPr>
          <w:rFonts w:ascii="Times" w:hAnsi="Times"/>
          <w:color w:val="000000" w:themeColor="text1"/>
        </w:rPr>
        <w:t xml:space="preserve"> Nasional 1.000 Startup Digital</w:t>
      </w:r>
      <w:r w:rsidR="00C423C7">
        <w:rPr>
          <w:rFonts w:ascii="Times" w:hAnsi="Times"/>
          <w:color w:val="000000" w:themeColor="text1"/>
        </w:rPr>
        <w:fldChar w:fldCharType="end"/>
      </w:r>
      <w:r w:rsidRPr="00DA7C25">
        <w:rPr>
          <w:rFonts w:ascii="Times" w:hAnsi="Times"/>
          <w:color w:val="000000" w:themeColor="text1"/>
        </w:rPr>
        <w:t>.</w:t>
      </w:r>
      <w:r w:rsidR="00C54E21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Dengan</w:t>
      </w:r>
      <w:proofErr w:type="spellEnd"/>
      <w:r w:rsidRPr="00DA7C25">
        <w:rPr>
          <w:rFonts w:ascii="Times" w:hAnsi="Times"/>
          <w:color w:val="000000" w:themeColor="text1"/>
        </w:rPr>
        <w:t xml:space="preserve"> program </w:t>
      </w:r>
      <w:proofErr w:type="spellStart"/>
      <w:r w:rsidRPr="00DA7C25">
        <w:rPr>
          <w:rFonts w:ascii="Times" w:hAnsi="Times"/>
          <w:color w:val="000000" w:themeColor="text1"/>
        </w:rPr>
        <w:t>tersebut</w:t>
      </w:r>
      <w:proofErr w:type="spellEnd"/>
      <w:r w:rsidRPr="00DA7C25">
        <w:rPr>
          <w:rFonts w:ascii="Times" w:hAnsi="Times"/>
          <w:color w:val="000000" w:themeColor="text1"/>
        </w:rPr>
        <w:t xml:space="preserve">, </w:t>
      </w:r>
      <w:proofErr w:type="spellStart"/>
      <w:r w:rsidRPr="00DA7C25">
        <w:rPr>
          <w:rFonts w:ascii="Times" w:hAnsi="Times"/>
          <w:color w:val="000000" w:themeColor="text1"/>
        </w:rPr>
        <w:t>Kemenkominfo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berharap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bisa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melahirkan</w:t>
      </w:r>
      <w:proofErr w:type="spellEnd"/>
      <w:r w:rsidRPr="00DA7C25">
        <w:rPr>
          <w:rFonts w:ascii="Times" w:hAnsi="Times"/>
          <w:color w:val="000000" w:themeColor="text1"/>
        </w:rPr>
        <w:t xml:space="preserve"> 1.000 </w:t>
      </w:r>
      <w:r w:rsidRPr="00C54E21">
        <w:rPr>
          <w:rFonts w:ascii="Times" w:hAnsi="Times"/>
          <w:i/>
          <w:iCs/>
          <w:color w:val="000000" w:themeColor="text1"/>
        </w:rPr>
        <w:t>startup</w:t>
      </w:r>
      <w:r w:rsidRPr="00DA7C25">
        <w:rPr>
          <w:rFonts w:ascii="Times" w:hAnsi="Times"/>
          <w:color w:val="000000" w:themeColor="text1"/>
        </w:rPr>
        <w:t> </w:t>
      </w:r>
      <w:proofErr w:type="spellStart"/>
      <w:r w:rsidRPr="00DA7C25">
        <w:rPr>
          <w:rFonts w:ascii="Times" w:hAnsi="Times"/>
          <w:color w:val="000000" w:themeColor="text1"/>
        </w:rPr>
        <w:t>pada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tahun</w:t>
      </w:r>
      <w:proofErr w:type="spellEnd"/>
      <w:r w:rsidRPr="00DA7C25">
        <w:rPr>
          <w:rFonts w:ascii="Times" w:hAnsi="Times"/>
          <w:color w:val="000000" w:themeColor="text1"/>
        </w:rPr>
        <w:t xml:space="preserve"> 2020, </w:t>
      </w:r>
      <w:proofErr w:type="spellStart"/>
      <w:r w:rsidRPr="00DA7C25">
        <w:rPr>
          <w:rFonts w:ascii="Times" w:hAnsi="Times"/>
          <w:color w:val="000000" w:themeColor="text1"/>
        </w:rPr>
        <w:t>dengan</w:t>
      </w:r>
      <w:proofErr w:type="spellEnd"/>
      <w:r w:rsidRPr="00DA7C25">
        <w:rPr>
          <w:rFonts w:ascii="Times" w:hAnsi="Times"/>
          <w:color w:val="000000" w:themeColor="text1"/>
        </w:rPr>
        <w:t xml:space="preserve"> total </w:t>
      </w:r>
      <w:proofErr w:type="spellStart"/>
      <w:r w:rsidRPr="00DA7C25">
        <w:rPr>
          <w:rFonts w:ascii="Times" w:hAnsi="Times"/>
          <w:color w:val="000000" w:themeColor="text1"/>
        </w:rPr>
        <w:t>valuasi</w:t>
      </w:r>
      <w:proofErr w:type="spellEnd"/>
      <w:r w:rsidRPr="00DA7C25">
        <w:rPr>
          <w:rFonts w:ascii="Times" w:hAnsi="Times"/>
          <w:color w:val="000000" w:themeColor="text1"/>
        </w:rPr>
        <w:t xml:space="preserve"> yang </w:t>
      </w:r>
      <w:proofErr w:type="spellStart"/>
      <w:r w:rsidRPr="00DA7C25">
        <w:rPr>
          <w:rFonts w:ascii="Times" w:hAnsi="Times"/>
          <w:color w:val="000000" w:themeColor="text1"/>
        </w:rPr>
        <w:t>mencapai</w:t>
      </w:r>
      <w:proofErr w:type="spellEnd"/>
      <w:r w:rsidRPr="00DA7C25">
        <w:rPr>
          <w:rFonts w:ascii="Times" w:hAnsi="Times"/>
          <w:color w:val="000000" w:themeColor="text1"/>
        </w:rPr>
        <w:t xml:space="preserve"> US$10 </w:t>
      </w:r>
      <w:proofErr w:type="spellStart"/>
      <w:r w:rsidRPr="00DA7C25">
        <w:rPr>
          <w:rFonts w:ascii="Times" w:hAnsi="Times"/>
          <w:color w:val="000000" w:themeColor="text1"/>
        </w:rPr>
        <w:t>miliar</w:t>
      </w:r>
      <w:proofErr w:type="spellEnd"/>
      <w:r w:rsidRPr="00DA7C25">
        <w:rPr>
          <w:rFonts w:ascii="Times" w:hAnsi="Times"/>
          <w:color w:val="000000" w:themeColor="text1"/>
        </w:rPr>
        <w:t xml:space="preserve"> (</w:t>
      </w:r>
      <w:proofErr w:type="spellStart"/>
      <w:r w:rsidRPr="00DA7C25">
        <w:rPr>
          <w:rFonts w:ascii="Times" w:hAnsi="Times"/>
          <w:color w:val="000000" w:themeColor="text1"/>
        </w:rPr>
        <w:t>sekitar</w:t>
      </w:r>
      <w:proofErr w:type="spellEnd"/>
      <w:r w:rsidRPr="00DA7C25">
        <w:rPr>
          <w:rFonts w:ascii="Times" w:hAnsi="Times"/>
          <w:color w:val="000000" w:themeColor="text1"/>
        </w:rPr>
        <w:t xml:space="preserve"> Rp133 </w:t>
      </w:r>
      <w:proofErr w:type="spellStart"/>
      <w:r w:rsidRPr="00DA7C25">
        <w:rPr>
          <w:rFonts w:ascii="Times" w:hAnsi="Times"/>
          <w:color w:val="000000" w:themeColor="text1"/>
        </w:rPr>
        <w:t>triliun</w:t>
      </w:r>
      <w:proofErr w:type="spellEnd"/>
      <w:r w:rsidRPr="00DA7C25">
        <w:rPr>
          <w:rFonts w:ascii="Times" w:hAnsi="Times"/>
          <w:color w:val="000000" w:themeColor="text1"/>
        </w:rPr>
        <w:t xml:space="preserve">). Program </w:t>
      </w:r>
      <w:proofErr w:type="spellStart"/>
      <w:r w:rsidRPr="00DA7C25">
        <w:rPr>
          <w:rFonts w:ascii="Times" w:hAnsi="Times"/>
          <w:color w:val="000000" w:themeColor="text1"/>
        </w:rPr>
        <w:t>ini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rencananya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akan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hadir</w:t>
      </w:r>
      <w:proofErr w:type="spellEnd"/>
      <w:r w:rsidRPr="00DA7C25">
        <w:rPr>
          <w:rFonts w:ascii="Times" w:hAnsi="Times"/>
          <w:color w:val="000000" w:themeColor="text1"/>
        </w:rPr>
        <w:t xml:space="preserve"> di </w:t>
      </w:r>
      <w:proofErr w:type="spellStart"/>
      <w:r w:rsidRPr="00DA7C25">
        <w:rPr>
          <w:rFonts w:ascii="Times" w:hAnsi="Times"/>
          <w:color w:val="000000" w:themeColor="text1"/>
        </w:rPr>
        <w:t>sepuluh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kota</w:t>
      </w:r>
      <w:proofErr w:type="spellEnd"/>
      <w:r w:rsidRPr="00DA7C25">
        <w:rPr>
          <w:rFonts w:ascii="Times" w:hAnsi="Times"/>
          <w:color w:val="000000" w:themeColor="text1"/>
        </w:rPr>
        <w:t xml:space="preserve"> </w:t>
      </w:r>
      <w:proofErr w:type="spellStart"/>
      <w:r w:rsidRPr="00DA7C25">
        <w:rPr>
          <w:rFonts w:ascii="Times" w:hAnsi="Times"/>
          <w:color w:val="000000" w:themeColor="text1"/>
        </w:rPr>
        <w:t>besar</w:t>
      </w:r>
      <w:proofErr w:type="spellEnd"/>
      <w:r w:rsidRPr="00DA7C25">
        <w:rPr>
          <w:rFonts w:ascii="Times" w:hAnsi="Times"/>
          <w:color w:val="000000" w:themeColor="text1"/>
        </w:rPr>
        <w:t xml:space="preserve"> di Indonesia, </w:t>
      </w:r>
      <w:proofErr w:type="spellStart"/>
      <w:r w:rsidRPr="00DA7C25">
        <w:rPr>
          <w:rFonts w:ascii="Times" w:hAnsi="Times"/>
          <w:color w:val="000000" w:themeColor="text1"/>
        </w:rPr>
        <w:t>yaitu</w:t>
      </w:r>
      <w:proofErr w:type="spellEnd"/>
      <w:r w:rsidRPr="00DA7C25">
        <w:rPr>
          <w:rFonts w:ascii="Times" w:hAnsi="Times"/>
          <w:color w:val="000000" w:themeColor="text1"/>
        </w:rPr>
        <w:t xml:space="preserve"> Jakarta, Bandung, Surabaya, Yogyakarta, Semarang, Malang, Medan, Bali, Makassar, dan Pontianak.</w:t>
      </w:r>
    </w:p>
    <w:p w14:paraId="1E8478AD" w14:textId="77777777" w:rsidR="004472FF" w:rsidRPr="00C54E21" w:rsidRDefault="004472FF" w:rsidP="00C54E21">
      <w:pPr>
        <w:jc w:val="both"/>
        <w:rPr>
          <w:rFonts w:ascii="Times" w:eastAsia="Times New Roman" w:hAnsi="Times"/>
          <w:color w:val="000000" w:themeColor="text1"/>
        </w:rPr>
      </w:pP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Seperti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dikutip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dari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 </w:t>
      </w:r>
      <w:hyperlink r:id="rId11" w:history="1">
        <w:r w:rsidRPr="00C54E21">
          <w:rPr>
            <w:rStyle w:val="Hyperlink"/>
            <w:rFonts w:ascii="Times" w:hAnsi="Times"/>
            <w:color w:val="000000" w:themeColor="text1"/>
            <w:u w:val="none"/>
            <w:shd w:val="clear" w:color="auto" w:fill="FFFFFF"/>
          </w:rPr>
          <w:t>Tech In Asia Indonesia</w:t>
        </w:r>
      </w:hyperlink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, Vice President Sequoia Capital, Pieter Kemps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mengungkapkan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bahwa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tahun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2017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merupakan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tahun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dari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gelombang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pertama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perkembangan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startup di Indonesia. Di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tahun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2017, startup yang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bersifat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komoditas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umum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seperti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C54E21">
        <w:rPr>
          <w:rFonts w:ascii="Times" w:eastAsia="Times New Roman" w:hAnsi="Times"/>
          <w:i/>
          <w:iCs/>
          <w:color w:val="000000" w:themeColor="text1"/>
          <w:shd w:val="clear" w:color="auto" w:fill="FFFFFF"/>
        </w:rPr>
        <w:t>marketplace,</w:t>
      </w:r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 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transportasi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travel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tumbuh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pesat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.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Terbukti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peraih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status unicorn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pada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hingga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tahun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2017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ditempati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oleh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startup-startup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disektor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tersebut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menjadi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sangat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dominain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.  </w:t>
      </w:r>
    </w:p>
    <w:p w14:paraId="5B163FBD" w14:textId="77777777" w:rsidR="004472FF" w:rsidRPr="00C54E21" w:rsidRDefault="004472FF" w:rsidP="00C54E21">
      <w:pPr>
        <w:jc w:val="both"/>
        <w:rPr>
          <w:rFonts w:ascii="Times" w:eastAsia="Times New Roman" w:hAnsi="Times"/>
          <w:color w:val="000000" w:themeColor="text1"/>
        </w:rPr>
      </w:pP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Kemungkinan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,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gelombang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kedua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yang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siap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datang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yang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dimaksud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adalah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investasi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untuk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startup-startup lain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dibidang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yang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saat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ini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masih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belum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banyak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berkembang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di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Indoensia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namun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memiliki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potensi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untuk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berkembang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.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Seperti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yang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diungkapkan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oleh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Business Development Golden Gate VC,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Dea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Sujadi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yang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menjelaskan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bahwa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startup di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bidang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C54E21">
        <w:rPr>
          <w:rFonts w:ascii="Times" w:eastAsia="Times New Roman" w:hAnsi="Times"/>
          <w:i/>
          <w:iCs/>
          <w:color w:val="000000" w:themeColor="text1"/>
          <w:shd w:val="clear" w:color="auto" w:fill="FFFFFF"/>
        </w:rPr>
        <w:t xml:space="preserve">health </w:t>
      </w:r>
      <w:proofErr w:type="spellStart"/>
      <w:r w:rsidRPr="00C54E21">
        <w:rPr>
          <w:rFonts w:ascii="Times" w:eastAsia="Times New Roman" w:hAnsi="Times"/>
          <w:i/>
          <w:iCs/>
          <w:color w:val="000000" w:themeColor="text1"/>
          <w:shd w:val="clear" w:color="auto" w:fill="FFFFFF"/>
        </w:rPr>
        <w:t>care,</w:t>
      </w:r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teknologi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 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agrikultur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,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dan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teknologi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pendidikan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 xml:space="preserve"> </w:t>
      </w:r>
      <w:proofErr w:type="spellStart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adalah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 </w:t>
      </w:r>
      <w:r w:rsidRPr="00193E1B">
        <w:rPr>
          <w:rFonts w:ascii="Times" w:hAnsi="Times"/>
          <w:color w:val="000000" w:themeColor="text1"/>
          <w:shd w:val="clear" w:color="auto" w:fill="FFFFFF"/>
        </w:rPr>
        <w:t xml:space="preserve">startup-startup yang </w:t>
      </w:r>
      <w:proofErr w:type="spellStart"/>
      <w:r w:rsidRPr="00193E1B">
        <w:rPr>
          <w:rFonts w:ascii="Times" w:hAnsi="Times"/>
          <w:color w:val="000000" w:themeColor="text1"/>
          <w:shd w:val="clear" w:color="auto" w:fill="FFFFFF"/>
        </w:rPr>
        <w:t>harus</w:t>
      </w:r>
      <w:proofErr w:type="spellEnd"/>
      <w:r w:rsidRPr="00193E1B">
        <w:rPr>
          <w:rFonts w:ascii="Times" w:hAnsi="Times"/>
          <w:color w:val="000000" w:themeColor="text1"/>
          <w:shd w:val="clear" w:color="auto" w:fill="FFFFFF"/>
        </w:rPr>
        <w:t xml:space="preserve"> </w:t>
      </w:r>
      <w:proofErr w:type="spellStart"/>
      <w:r w:rsidRPr="00193E1B">
        <w:rPr>
          <w:rFonts w:ascii="Times" w:hAnsi="Times"/>
          <w:color w:val="000000" w:themeColor="text1"/>
          <w:shd w:val="clear" w:color="auto" w:fill="FFFFFF"/>
        </w:rPr>
        <w:t>lebih</w:t>
      </w:r>
      <w:proofErr w:type="spellEnd"/>
      <w:r w:rsidRPr="00193E1B">
        <w:rPr>
          <w:rFonts w:ascii="Times" w:hAnsi="Times"/>
          <w:color w:val="000000" w:themeColor="text1"/>
          <w:shd w:val="clear" w:color="auto" w:fill="FFFFFF"/>
        </w:rPr>
        <w:t xml:space="preserve"> </w:t>
      </w:r>
      <w:proofErr w:type="spellStart"/>
      <w:r w:rsidRPr="00193E1B">
        <w:rPr>
          <w:rFonts w:ascii="Times" w:hAnsi="Times"/>
          <w:color w:val="000000" w:themeColor="text1"/>
          <w:shd w:val="clear" w:color="auto" w:fill="FFFFFF"/>
        </w:rPr>
        <w:t>banyak</w:t>
      </w:r>
      <w:proofErr w:type="spellEnd"/>
      <w:r w:rsidRPr="00193E1B">
        <w:rPr>
          <w:rFonts w:ascii="Times" w:hAnsi="Times"/>
          <w:color w:val="000000" w:themeColor="text1"/>
          <w:shd w:val="clear" w:color="auto" w:fill="FFFFFF"/>
        </w:rPr>
        <w:t xml:space="preserve"> </w:t>
      </w:r>
      <w:proofErr w:type="spellStart"/>
      <w:r w:rsidRPr="00193E1B">
        <w:rPr>
          <w:rFonts w:ascii="Times" w:hAnsi="Times"/>
          <w:color w:val="000000" w:themeColor="text1"/>
          <w:shd w:val="clear" w:color="auto" w:fill="FFFFFF"/>
        </w:rPr>
        <w:t>muncu</w:t>
      </w:r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l</w:t>
      </w:r>
      <w:proofErr w:type="spellEnd"/>
      <w:r w:rsidRPr="00C54E21">
        <w:rPr>
          <w:rFonts w:ascii="Times" w:eastAsia="Times New Roman" w:hAnsi="Times"/>
          <w:color w:val="000000" w:themeColor="text1"/>
          <w:shd w:val="clear" w:color="auto" w:fill="FFFFFF"/>
        </w:rPr>
        <w:t>. </w:t>
      </w:r>
    </w:p>
    <w:p w14:paraId="7F982D04" w14:textId="77777777" w:rsidR="00DA7C25" w:rsidRDefault="00DA7C25" w:rsidP="00DA7C25">
      <w:pPr>
        <w:rPr>
          <w:rFonts w:eastAsia="Times New Roman"/>
        </w:rPr>
      </w:pPr>
    </w:p>
    <w:p w14:paraId="0C040039" w14:textId="77777777" w:rsidR="00C54E21" w:rsidRPr="00DA7C25" w:rsidRDefault="00C54E21" w:rsidP="00C54E21">
      <w:pPr>
        <w:jc w:val="both"/>
        <w:rPr>
          <w:rFonts w:eastAsia="Times New Roman"/>
        </w:rPr>
      </w:pPr>
      <w:proofErr w:type="spellStart"/>
      <w:r>
        <w:rPr>
          <w:rFonts w:eastAsia="Times New Roman"/>
        </w:rPr>
        <w:t>Melihat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perkembangan</w:t>
      </w:r>
      <w:proofErr w:type="spellEnd"/>
      <w:r>
        <w:rPr>
          <w:rFonts w:eastAsia="Times New Roman"/>
        </w:rPr>
        <w:t xml:space="preserve"> startup yang </w:t>
      </w:r>
      <w:proofErr w:type="spellStart"/>
      <w:r>
        <w:rPr>
          <w:rFonts w:eastAsia="Times New Roman"/>
        </w:rPr>
        <w:t>begitu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pesat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menjadi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perhatian</w:t>
      </w:r>
      <w:proofErr w:type="spellEnd"/>
      <w:r>
        <w:rPr>
          <w:rFonts w:eastAsia="Times New Roman"/>
        </w:rPr>
        <w:t xml:space="preserve"> kami </w:t>
      </w:r>
      <w:proofErr w:type="spellStart"/>
      <w:r>
        <w:rPr>
          <w:rFonts w:eastAsia="Times New Roman"/>
        </w:rPr>
        <w:t>selaku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salah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satu</w:t>
      </w:r>
      <w:proofErr w:type="spellEnd"/>
      <w:r>
        <w:rPr>
          <w:rFonts w:eastAsia="Times New Roman"/>
        </w:rPr>
        <w:t xml:space="preserve"> program </w:t>
      </w:r>
      <w:proofErr w:type="spellStart"/>
      <w:r>
        <w:rPr>
          <w:rFonts w:eastAsia="Times New Roman"/>
        </w:rPr>
        <w:t>studi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bergerak</w:t>
      </w:r>
      <w:proofErr w:type="spellEnd"/>
      <w:r>
        <w:rPr>
          <w:rFonts w:eastAsia="Times New Roman"/>
        </w:rPr>
        <w:t xml:space="preserve"> di </w:t>
      </w:r>
      <w:proofErr w:type="spellStart"/>
      <w:r>
        <w:rPr>
          <w:rFonts w:eastAsia="Times New Roman"/>
        </w:rPr>
        <w:t>bidang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Informasi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sudah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menerapkan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kurikulum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mendukung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pembuatan</w:t>
      </w:r>
      <w:proofErr w:type="spellEnd"/>
      <w:r>
        <w:rPr>
          <w:rFonts w:eastAsia="Times New Roman"/>
        </w:rPr>
        <w:t xml:space="preserve"> startup </w:t>
      </w:r>
      <w:proofErr w:type="spellStart"/>
      <w:r>
        <w:rPr>
          <w:rFonts w:eastAsia="Times New Roman"/>
        </w:rPr>
        <w:t>bagi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mahasiswanya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Oleh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karena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itu</w:t>
      </w:r>
      <w:proofErr w:type="spellEnd"/>
      <w:r>
        <w:rPr>
          <w:rFonts w:eastAsia="Times New Roman"/>
        </w:rPr>
        <w:t xml:space="preserve"> kami </w:t>
      </w:r>
      <w:proofErr w:type="spellStart"/>
      <w:r>
        <w:rPr>
          <w:rFonts w:eastAsia="Times New Roman"/>
        </w:rPr>
        <w:t>bermaksud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mengadakan</w:t>
      </w:r>
      <w:proofErr w:type="spellEnd"/>
      <w:r>
        <w:rPr>
          <w:rFonts w:eastAsia="Times New Roman"/>
        </w:rPr>
        <w:t xml:space="preserve"> seminar </w:t>
      </w:r>
      <w:proofErr w:type="spellStart"/>
      <w:r>
        <w:rPr>
          <w:rFonts w:eastAsia="Times New Roman"/>
        </w:rPr>
        <w:t>ini</w:t>
      </w:r>
      <w:proofErr w:type="spellEnd"/>
      <w:r>
        <w:rPr>
          <w:rFonts w:eastAsia="Times New Roman"/>
        </w:rPr>
        <w:t xml:space="preserve"> agar </w:t>
      </w:r>
      <w:proofErr w:type="spellStart"/>
      <w:r>
        <w:rPr>
          <w:rFonts w:eastAsia="Times New Roman"/>
        </w:rPr>
        <w:t>mahasiswa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dapat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memperkaya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ilmu-ilmu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dari</w:t>
      </w:r>
      <w:proofErr w:type="spellEnd"/>
      <w:r>
        <w:rPr>
          <w:rFonts w:eastAsia="Times New Roman"/>
        </w:rPr>
        <w:t xml:space="preserve"> para </w:t>
      </w:r>
      <w:proofErr w:type="spellStart"/>
      <w:r>
        <w:rPr>
          <w:rFonts w:eastAsia="Times New Roman"/>
        </w:rPr>
        <w:t>praktisi</w:t>
      </w:r>
      <w:proofErr w:type="spellEnd"/>
      <w:r>
        <w:rPr>
          <w:rFonts w:eastAsia="Times New Roman"/>
        </w:rPr>
        <w:t xml:space="preserve"> yang </w:t>
      </w:r>
      <w:proofErr w:type="spellStart"/>
      <w:r>
        <w:rPr>
          <w:rFonts w:eastAsia="Times New Roman"/>
        </w:rPr>
        <w:t>sudah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mumpuni</w:t>
      </w:r>
      <w:proofErr w:type="spellEnd"/>
      <w:r>
        <w:rPr>
          <w:rFonts w:eastAsia="Times New Roman"/>
        </w:rPr>
        <w:t xml:space="preserve"> di </w:t>
      </w:r>
      <w:proofErr w:type="spellStart"/>
      <w:r>
        <w:rPr>
          <w:rFonts w:eastAsia="Times New Roman"/>
        </w:rPr>
        <w:t>bidang</w:t>
      </w:r>
      <w:proofErr w:type="spellEnd"/>
      <w:r>
        <w:rPr>
          <w:rFonts w:eastAsia="Times New Roman"/>
        </w:rPr>
        <w:t xml:space="preserve"> Startup. </w:t>
      </w:r>
    </w:p>
    <w:p w14:paraId="1089314C" w14:textId="77777777" w:rsidR="00DA7C25" w:rsidRPr="00DA7C25" w:rsidRDefault="00DA7C25" w:rsidP="00DA7C25"/>
    <w:p w14:paraId="7A34F8FD" w14:textId="77777777" w:rsidR="008C30B6" w:rsidRDefault="008C30B6" w:rsidP="0013373D">
      <w:pPr>
        <w:pStyle w:val="Heading2"/>
        <w:spacing w:line="276" w:lineRule="auto"/>
        <w:rPr>
          <w:szCs w:val="24"/>
        </w:rPr>
      </w:pPr>
      <w:bookmarkStart w:id="6" w:name="_Toc501036621"/>
      <w:proofErr w:type="spellStart"/>
      <w:r w:rsidRPr="0013373D">
        <w:rPr>
          <w:szCs w:val="24"/>
        </w:rPr>
        <w:t>Tujuan</w:t>
      </w:r>
      <w:bookmarkEnd w:id="6"/>
      <w:proofErr w:type="spellEnd"/>
    </w:p>
    <w:p w14:paraId="5D40ED95" w14:textId="77777777" w:rsidR="00767BE9" w:rsidRPr="00767BE9" w:rsidRDefault="00767BE9" w:rsidP="00767BE9">
      <w:pPr>
        <w:pStyle w:val="Firstparagraph"/>
        <w:rPr>
          <w:rFonts w:ascii="Times New Roman" w:hAnsi="Times New Roman"/>
          <w:sz w:val="24"/>
        </w:rPr>
      </w:pPr>
      <w:r w:rsidRPr="00767BE9">
        <w:rPr>
          <w:rFonts w:ascii="Times New Roman" w:hAnsi="Times New Roman"/>
          <w:sz w:val="24"/>
        </w:rPr>
        <w:t xml:space="preserve">Seminar </w:t>
      </w:r>
      <w:proofErr w:type="spellStart"/>
      <w:r w:rsidRPr="00767BE9">
        <w:rPr>
          <w:rFonts w:ascii="Times New Roman" w:hAnsi="Times New Roman"/>
          <w:sz w:val="24"/>
        </w:rPr>
        <w:t>ini</w:t>
      </w:r>
      <w:proofErr w:type="spellEnd"/>
      <w:r w:rsidRPr="00767BE9">
        <w:rPr>
          <w:rFonts w:ascii="Times New Roman" w:hAnsi="Times New Roman"/>
          <w:sz w:val="24"/>
        </w:rPr>
        <w:t xml:space="preserve"> </w:t>
      </w:r>
      <w:proofErr w:type="spellStart"/>
      <w:r w:rsidRPr="00767BE9">
        <w:rPr>
          <w:rFonts w:ascii="Times New Roman" w:hAnsi="Times New Roman"/>
          <w:sz w:val="24"/>
        </w:rPr>
        <w:t>bertujuan</w:t>
      </w:r>
      <w:proofErr w:type="spellEnd"/>
      <w:r w:rsidRPr="00767BE9">
        <w:rPr>
          <w:rFonts w:ascii="Times New Roman" w:hAnsi="Times New Roman"/>
          <w:sz w:val="24"/>
        </w:rPr>
        <w:t xml:space="preserve"> </w:t>
      </w:r>
      <w:proofErr w:type="spellStart"/>
      <w:r w:rsidRPr="00767BE9">
        <w:rPr>
          <w:rFonts w:ascii="Times New Roman" w:hAnsi="Times New Roman"/>
          <w:sz w:val="24"/>
        </w:rPr>
        <w:t>untuk</w:t>
      </w:r>
      <w:proofErr w:type="spellEnd"/>
      <w:r w:rsidRPr="00767BE9">
        <w:rPr>
          <w:rFonts w:ascii="Times New Roman" w:hAnsi="Times New Roman"/>
          <w:sz w:val="24"/>
        </w:rPr>
        <w:t xml:space="preserve"> </w:t>
      </w:r>
      <w:proofErr w:type="spellStart"/>
      <w:r w:rsidRPr="00767BE9">
        <w:rPr>
          <w:rFonts w:ascii="Times New Roman" w:hAnsi="Times New Roman"/>
          <w:sz w:val="24"/>
        </w:rPr>
        <w:t>memberikan</w:t>
      </w:r>
      <w:proofErr w:type="spellEnd"/>
      <w:r w:rsidRPr="00767BE9">
        <w:rPr>
          <w:rFonts w:ascii="Times New Roman" w:hAnsi="Times New Roman"/>
          <w:sz w:val="24"/>
        </w:rPr>
        <w:t xml:space="preserve"> </w:t>
      </w:r>
      <w:proofErr w:type="spellStart"/>
      <w:r w:rsidRPr="00767BE9">
        <w:rPr>
          <w:rFonts w:ascii="Times New Roman" w:hAnsi="Times New Roman"/>
          <w:sz w:val="24"/>
        </w:rPr>
        <w:t>arahan</w:t>
      </w:r>
      <w:proofErr w:type="spellEnd"/>
      <w:r w:rsidRPr="00767BE9">
        <w:rPr>
          <w:rFonts w:ascii="Times New Roman" w:hAnsi="Times New Roman"/>
          <w:sz w:val="24"/>
        </w:rPr>
        <w:t xml:space="preserve">, </w:t>
      </w:r>
      <w:proofErr w:type="spellStart"/>
      <w:r w:rsidRPr="00767BE9">
        <w:rPr>
          <w:rFonts w:ascii="Times New Roman" w:hAnsi="Times New Roman"/>
          <w:sz w:val="24"/>
        </w:rPr>
        <w:t>pengetahuan</w:t>
      </w:r>
      <w:proofErr w:type="spellEnd"/>
      <w:r w:rsidRPr="00767BE9">
        <w:rPr>
          <w:rFonts w:ascii="Times New Roman" w:hAnsi="Times New Roman"/>
          <w:sz w:val="24"/>
        </w:rPr>
        <w:t xml:space="preserve"> </w:t>
      </w:r>
      <w:proofErr w:type="spellStart"/>
      <w:r w:rsidRPr="00767BE9">
        <w:rPr>
          <w:rFonts w:ascii="Times New Roman" w:hAnsi="Times New Roman"/>
          <w:sz w:val="24"/>
        </w:rPr>
        <w:t>dan</w:t>
      </w:r>
      <w:proofErr w:type="spellEnd"/>
      <w:r w:rsidRPr="00767BE9">
        <w:rPr>
          <w:rFonts w:ascii="Times New Roman" w:hAnsi="Times New Roman"/>
          <w:sz w:val="24"/>
        </w:rPr>
        <w:t xml:space="preserve"> </w:t>
      </w:r>
      <w:proofErr w:type="spellStart"/>
      <w:r w:rsidRPr="00767BE9">
        <w:rPr>
          <w:rFonts w:ascii="Times New Roman" w:hAnsi="Times New Roman"/>
          <w:sz w:val="24"/>
        </w:rPr>
        <w:t>wawasan</w:t>
      </w:r>
      <w:proofErr w:type="spellEnd"/>
      <w:r w:rsidRPr="00767BE9">
        <w:rPr>
          <w:rFonts w:ascii="Times New Roman" w:hAnsi="Times New Roman"/>
          <w:sz w:val="24"/>
        </w:rPr>
        <w:t xml:space="preserve"> </w:t>
      </w:r>
      <w:proofErr w:type="spellStart"/>
      <w:r w:rsidRPr="00767BE9">
        <w:rPr>
          <w:rFonts w:ascii="Times New Roman" w:hAnsi="Times New Roman"/>
          <w:sz w:val="24"/>
        </w:rPr>
        <w:t>mengenai</w:t>
      </w:r>
      <w:proofErr w:type="spellEnd"/>
      <w:r w:rsidRPr="00767BE9">
        <w:rPr>
          <w:rFonts w:ascii="Times New Roman" w:hAnsi="Times New Roman"/>
          <w:sz w:val="24"/>
        </w:rPr>
        <w:t>:</w:t>
      </w:r>
    </w:p>
    <w:p w14:paraId="1EE747B8" w14:textId="77777777" w:rsidR="00767BE9" w:rsidRDefault="00193E1B" w:rsidP="00767BE9">
      <w:pPr>
        <w:numPr>
          <w:ilvl w:val="0"/>
          <w:numId w:val="32"/>
        </w:numPr>
        <w:spacing w:line="312" w:lineRule="auto"/>
      </w:pPr>
      <w:proofErr w:type="spellStart"/>
      <w:r>
        <w:t>Memberikan</w:t>
      </w:r>
      <w:proofErr w:type="spellEnd"/>
      <w:r>
        <w:t xml:space="preserve"> ide - ide </w:t>
      </w:r>
      <w:proofErr w:type="spellStart"/>
      <w:r>
        <w:t>pembuatan</w:t>
      </w:r>
      <w:proofErr w:type="spellEnd"/>
      <w:r>
        <w:t xml:space="preserve"> startup</w:t>
      </w:r>
    </w:p>
    <w:p w14:paraId="29B72879" w14:textId="77777777" w:rsidR="00193E1B" w:rsidRDefault="00193E1B" w:rsidP="00767BE9">
      <w:pPr>
        <w:numPr>
          <w:ilvl w:val="0"/>
          <w:numId w:val="32"/>
        </w:numPr>
        <w:spacing w:line="312" w:lineRule="auto"/>
      </w:pPr>
      <w:proofErr w:type="spellStart"/>
      <w:r>
        <w:lastRenderedPageBreak/>
        <w:t>Memberikan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startup</w:t>
      </w:r>
    </w:p>
    <w:p w14:paraId="7298807F" w14:textId="77777777" w:rsidR="00193E1B" w:rsidRPr="00767BE9" w:rsidRDefault="00193E1B" w:rsidP="00767BE9">
      <w:pPr>
        <w:numPr>
          <w:ilvl w:val="0"/>
          <w:numId w:val="32"/>
        </w:numPr>
        <w:spacing w:line="312" w:lineRule="auto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di </w:t>
      </w:r>
      <w:proofErr w:type="spellStart"/>
      <w:r>
        <w:t>bisnis</w:t>
      </w:r>
      <w:proofErr w:type="spellEnd"/>
      <w:r>
        <w:t xml:space="preserve"> startup</w:t>
      </w:r>
    </w:p>
    <w:p w14:paraId="5F868078" w14:textId="77777777" w:rsidR="008C30B6" w:rsidRDefault="0013373D" w:rsidP="0013373D">
      <w:pPr>
        <w:pStyle w:val="Heading2"/>
      </w:pPr>
      <w:bookmarkStart w:id="7" w:name="_Toc501036622"/>
      <w:proofErr w:type="spellStart"/>
      <w:r>
        <w:t>Khalayak</w:t>
      </w:r>
      <w:proofErr w:type="spellEnd"/>
      <w:r>
        <w:t xml:space="preserve"> </w:t>
      </w:r>
      <w:proofErr w:type="spellStart"/>
      <w:r>
        <w:t>Sasaran</w:t>
      </w:r>
      <w:bookmarkEnd w:id="7"/>
      <w:proofErr w:type="spellEnd"/>
    </w:p>
    <w:p w14:paraId="45FB7102" w14:textId="77777777" w:rsidR="00767BE9" w:rsidRDefault="00767BE9" w:rsidP="009A7003">
      <w:pPr>
        <w:spacing w:line="276" w:lineRule="auto"/>
        <w:jc w:val="both"/>
      </w:pPr>
      <w:proofErr w:type="spellStart"/>
      <w:r>
        <w:t>Khalayak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. Target </w:t>
      </w:r>
      <w:proofErr w:type="spellStart"/>
      <w:r w:rsidR="00437895">
        <w:t>j</w:t>
      </w:r>
      <w:r>
        <w:t>umlah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ini</w:t>
      </w:r>
      <w:proofErr w:type="spellEnd"/>
      <w:r w:rsidR="00437895">
        <w:t xml:space="preserve"> </w:t>
      </w:r>
      <w:proofErr w:type="spellStart"/>
      <w:r w:rsidR="00437895">
        <w:t>adalah</w:t>
      </w:r>
      <w:proofErr w:type="spellEnd"/>
      <w:r w:rsidR="00437895">
        <w:t xml:space="preserve"> </w:t>
      </w:r>
      <w:proofErr w:type="spellStart"/>
      <w:r w:rsidR="00437895">
        <w:t>sebanyak</w:t>
      </w:r>
      <w:proofErr w:type="spellEnd"/>
      <w:r w:rsidR="00437895">
        <w:t xml:space="preserve"> 6</w:t>
      </w:r>
      <w:r>
        <w:t xml:space="preserve">00 </w:t>
      </w:r>
      <w:proofErr w:type="spellStart"/>
      <w:r>
        <w:t>peserta</w:t>
      </w:r>
      <w:proofErr w:type="spellEnd"/>
      <w:r w:rsidR="00437895">
        <w:t>.</w:t>
      </w:r>
    </w:p>
    <w:p w14:paraId="5A2B2567" w14:textId="77777777" w:rsidR="00767BE9" w:rsidRPr="00767BE9" w:rsidRDefault="00767BE9" w:rsidP="00767BE9"/>
    <w:p w14:paraId="4446CBCA" w14:textId="77777777" w:rsidR="0013373D" w:rsidRDefault="006B45E0" w:rsidP="00AF65DC">
      <w:pPr>
        <w:pStyle w:val="Heading1"/>
      </w:pPr>
      <w:bookmarkStart w:id="8" w:name="_Toc416890089"/>
      <w:bookmarkStart w:id="9" w:name="_Toc416890141"/>
      <w:bookmarkStart w:id="10" w:name="_Toc416890196"/>
      <w:bookmarkStart w:id="11" w:name="_Toc416890314"/>
      <w:bookmarkStart w:id="12" w:name="_Toc416890538"/>
      <w:bookmarkStart w:id="13" w:name="_Toc294459967"/>
      <w:bookmarkStart w:id="14" w:name="_Toc294460223"/>
      <w:bookmarkStart w:id="15" w:name="_Toc294460481"/>
      <w:bookmarkStart w:id="16" w:name="_Toc416890090"/>
      <w:bookmarkStart w:id="17" w:name="_Toc416890142"/>
      <w:bookmarkStart w:id="18" w:name="_Toc416890197"/>
      <w:bookmarkStart w:id="19" w:name="_Toc416890315"/>
      <w:bookmarkStart w:id="20" w:name="_Toc416890539"/>
      <w:bookmarkStart w:id="21" w:name="_Toc416890091"/>
      <w:bookmarkStart w:id="22" w:name="_Toc416890143"/>
      <w:bookmarkStart w:id="23" w:name="_Toc416890198"/>
      <w:bookmarkStart w:id="24" w:name="_Toc416890316"/>
      <w:bookmarkStart w:id="25" w:name="_Toc416890540"/>
      <w:bookmarkStart w:id="26" w:name="_Toc416890092"/>
      <w:bookmarkStart w:id="27" w:name="_Toc416890144"/>
      <w:bookmarkStart w:id="28" w:name="_Toc416890199"/>
      <w:bookmarkStart w:id="29" w:name="_Toc416890317"/>
      <w:bookmarkStart w:id="30" w:name="_Toc416890541"/>
      <w:bookmarkStart w:id="31" w:name="_Toc416890093"/>
      <w:bookmarkStart w:id="32" w:name="_Toc416890145"/>
      <w:bookmarkStart w:id="33" w:name="_Toc416890200"/>
      <w:bookmarkStart w:id="34" w:name="_Toc416890318"/>
      <w:bookmarkStart w:id="35" w:name="_Toc416890542"/>
      <w:bookmarkStart w:id="36" w:name="_Toc294459969"/>
      <w:bookmarkStart w:id="37" w:name="_Toc294460225"/>
      <w:bookmarkStart w:id="38" w:name="_Toc294460483"/>
      <w:bookmarkStart w:id="39" w:name="_Toc294459970"/>
      <w:bookmarkStart w:id="40" w:name="_Toc294460226"/>
      <w:bookmarkStart w:id="41" w:name="_Toc294460484"/>
      <w:bookmarkStart w:id="42" w:name="_Toc294459971"/>
      <w:bookmarkStart w:id="43" w:name="_Toc294460227"/>
      <w:bookmarkStart w:id="44" w:name="_Toc294460485"/>
      <w:bookmarkStart w:id="45" w:name="_Toc416890094"/>
      <w:bookmarkStart w:id="46" w:name="_Toc416890146"/>
      <w:bookmarkStart w:id="47" w:name="_Toc416890201"/>
      <w:bookmarkStart w:id="48" w:name="_Toc416890319"/>
      <w:bookmarkStart w:id="49" w:name="_Toc416890543"/>
      <w:bookmarkStart w:id="50" w:name="_Toc416890095"/>
      <w:bookmarkStart w:id="51" w:name="_Toc416890147"/>
      <w:bookmarkStart w:id="52" w:name="_Toc416890202"/>
      <w:bookmarkStart w:id="53" w:name="_Toc416890320"/>
      <w:bookmarkStart w:id="54" w:name="_Toc416890544"/>
      <w:bookmarkStart w:id="55" w:name="_Toc416890096"/>
      <w:bookmarkStart w:id="56" w:name="_Toc416890148"/>
      <w:bookmarkStart w:id="57" w:name="_Toc416890203"/>
      <w:bookmarkStart w:id="58" w:name="_Toc416890321"/>
      <w:bookmarkStart w:id="59" w:name="_Toc416890545"/>
      <w:bookmarkStart w:id="60" w:name="_Toc294459973"/>
      <w:bookmarkStart w:id="61" w:name="_Toc294460229"/>
      <w:bookmarkStart w:id="62" w:name="_Toc294460487"/>
      <w:bookmarkStart w:id="63" w:name="_Toc294459974"/>
      <w:bookmarkStart w:id="64" w:name="_Toc294460230"/>
      <w:bookmarkStart w:id="65" w:name="_Toc294460488"/>
      <w:bookmarkStart w:id="66" w:name="_Toc416890097"/>
      <w:bookmarkStart w:id="67" w:name="_Toc416890149"/>
      <w:bookmarkStart w:id="68" w:name="_Toc416890204"/>
      <w:bookmarkStart w:id="69" w:name="_Toc416890322"/>
      <w:bookmarkStart w:id="70" w:name="_Toc416890546"/>
      <w:bookmarkStart w:id="71" w:name="_Toc416890098"/>
      <w:bookmarkStart w:id="72" w:name="_Toc416890150"/>
      <w:bookmarkStart w:id="73" w:name="_Toc416890205"/>
      <w:bookmarkStart w:id="74" w:name="_Toc416890323"/>
      <w:bookmarkStart w:id="75" w:name="_Toc416890547"/>
      <w:bookmarkStart w:id="76" w:name="_Toc416890099"/>
      <w:bookmarkStart w:id="77" w:name="_Toc416890151"/>
      <w:bookmarkStart w:id="78" w:name="_Toc416890206"/>
      <w:bookmarkStart w:id="79" w:name="_Toc416890324"/>
      <w:bookmarkStart w:id="80" w:name="_Toc416890548"/>
      <w:bookmarkStart w:id="81" w:name="_Toc294459976"/>
      <w:bookmarkStart w:id="82" w:name="_Toc294460232"/>
      <w:bookmarkStart w:id="83" w:name="_Toc294460490"/>
      <w:bookmarkStart w:id="84" w:name="_Toc416890100"/>
      <w:bookmarkStart w:id="85" w:name="_Toc416890152"/>
      <w:bookmarkStart w:id="86" w:name="_Toc416890207"/>
      <w:bookmarkStart w:id="87" w:name="_Toc416890325"/>
      <w:bookmarkStart w:id="88" w:name="_Toc416890549"/>
      <w:bookmarkStart w:id="89" w:name="_Toc416890101"/>
      <w:bookmarkStart w:id="90" w:name="_Toc416890153"/>
      <w:bookmarkStart w:id="91" w:name="_Toc416890208"/>
      <w:bookmarkStart w:id="92" w:name="_Toc416890326"/>
      <w:bookmarkStart w:id="93" w:name="_Toc416890550"/>
      <w:bookmarkStart w:id="94" w:name="_Toc416890102"/>
      <w:bookmarkStart w:id="95" w:name="_Toc416890154"/>
      <w:bookmarkStart w:id="96" w:name="_Toc416890209"/>
      <w:bookmarkStart w:id="97" w:name="_Toc416890327"/>
      <w:bookmarkStart w:id="98" w:name="_Toc416890551"/>
      <w:bookmarkStart w:id="99" w:name="_Toc294459978"/>
      <w:bookmarkStart w:id="100" w:name="_Toc294460234"/>
      <w:bookmarkStart w:id="101" w:name="_Toc294460492"/>
      <w:bookmarkStart w:id="102" w:name="_Toc416890103"/>
      <w:bookmarkStart w:id="103" w:name="_Toc416890155"/>
      <w:bookmarkStart w:id="104" w:name="_Toc416890210"/>
      <w:bookmarkStart w:id="105" w:name="_Toc416890328"/>
      <w:bookmarkStart w:id="106" w:name="_Toc416890552"/>
      <w:bookmarkStart w:id="107" w:name="_Toc416890104"/>
      <w:bookmarkStart w:id="108" w:name="_Toc416890156"/>
      <w:bookmarkStart w:id="109" w:name="_Toc416890211"/>
      <w:bookmarkStart w:id="110" w:name="_Toc416890329"/>
      <w:bookmarkStart w:id="111" w:name="_Toc416890553"/>
      <w:bookmarkStart w:id="112" w:name="_Toc416890105"/>
      <w:bookmarkStart w:id="113" w:name="_Toc416890157"/>
      <w:bookmarkStart w:id="114" w:name="_Toc416890212"/>
      <w:bookmarkStart w:id="115" w:name="_Toc416890330"/>
      <w:bookmarkStart w:id="116" w:name="_Toc416890554"/>
      <w:bookmarkStart w:id="117" w:name="_Toc294459980"/>
      <w:bookmarkStart w:id="118" w:name="_Toc294460236"/>
      <w:bookmarkStart w:id="119" w:name="_Toc294460494"/>
      <w:bookmarkStart w:id="120" w:name="_Toc416890106"/>
      <w:bookmarkStart w:id="121" w:name="_Toc416890158"/>
      <w:bookmarkStart w:id="122" w:name="_Toc416890213"/>
      <w:bookmarkStart w:id="123" w:name="_Toc416890331"/>
      <w:bookmarkStart w:id="124" w:name="_Toc416890555"/>
      <w:bookmarkStart w:id="125" w:name="_Toc416890107"/>
      <w:bookmarkStart w:id="126" w:name="_Toc416890159"/>
      <w:bookmarkStart w:id="127" w:name="_Toc416890214"/>
      <w:bookmarkStart w:id="128" w:name="_Toc416890332"/>
      <w:bookmarkStart w:id="129" w:name="_Toc416890556"/>
      <w:bookmarkStart w:id="130" w:name="_Toc416890108"/>
      <w:bookmarkStart w:id="131" w:name="_Toc416890160"/>
      <w:bookmarkStart w:id="132" w:name="_Toc416890215"/>
      <w:bookmarkStart w:id="133" w:name="_Toc416890333"/>
      <w:bookmarkStart w:id="134" w:name="_Toc416890557"/>
      <w:bookmarkStart w:id="135" w:name="_Toc294459982"/>
      <w:bookmarkStart w:id="136" w:name="_Toc294460238"/>
      <w:bookmarkStart w:id="137" w:name="_Toc294460496"/>
      <w:bookmarkStart w:id="138" w:name="_Toc294459983"/>
      <w:bookmarkStart w:id="139" w:name="_Toc294460239"/>
      <w:bookmarkStart w:id="140" w:name="_Toc294460497"/>
      <w:bookmarkStart w:id="141" w:name="_Toc294459984"/>
      <w:bookmarkStart w:id="142" w:name="_Toc294460240"/>
      <w:bookmarkStart w:id="143" w:name="_Toc294460498"/>
      <w:bookmarkStart w:id="144" w:name="_Toc294459985"/>
      <w:bookmarkStart w:id="145" w:name="_Toc294460241"/>
      <w:bookmarkStart w:id="146" w:name="_Toc294460499"/>
      <w:bookmarkStart w:id="147" w:name="_Toc294459986"/>
      <w:bookmarkStart w:id="148" w:name="_Toc294460242"/>
      <w:bookmarkStart w:id="149" w:name="_Toc294460500"/>
      <w:bookmarkStart w:id="150" w:name="_Toc294459987"/>
      <w:bookmarkStart w:id="151" w:name="_Toc294460243"/>
      <w:bookmarkStart w:id="152" w:name="_Toc294460501"/>
      <w:bookmarkStart w:id="153" w:name="_Toc294459988"/>
      <w:bookmarkStart w:id="154" w:name="_Toc294460244"/>
      <w:bookmarkStart w:id="155" w:name="_Toc294460502"/>
      <w:bookmarkStart w:id="156" w:name="_Toc294459989"/>
      <w:bookmarkStart w:id="157" w:name="_Toc294460245"/>
      <w:bookmarkStart w:id="158" w:name="_Toc294460503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>
        <w:lastRenderedPageBreak/>
        <w:br/>
      </w:r>
      <w:bookmarkStart w:id="159" w:name="_Toc501036623"/>
      <w:r w:rsidR="0013373D">
        <w:t>METODE PELAKSANAAN</w:t>
      </w:r>
      <w:bookmarkEnd w:id="159"/>
    </w:p>
    <w:p w14:paraId="6B04E962" w14:textId="77777777" w:rsidR="0013373D" w:rsidRDefault="0013373D" w:rsidP="0013373D">
      <w:pPr>
        <w:pStyle w:val="Heading2"/>
      </w:pPr>
      <w:bookmarkStart w:id="160" w:name="_Toc501036624"/>
      <w:proofErr w:type="spellStart"/>
      <w:r>
        <w:t>Metode</w:t>
      </w:r>
      <w:proofErr w:type="spellEnd"/>
      <w:r>
        <w:t xml:space="preserve"> </w:t>
      </w:r>
      <w:proofErr w:type="spellStart"/>
      <w:r>
        <w:t>Kegiatan</w:t>
      </w:r>
      <w:bookmarkEnd w:id="160"/>
      <w:proofErr w:type="spellEnd"/>
    </w:p>
    <w:p w14:paraId="367A4F1C" w14:textId="77777777" w:rsidR="00767BE9" w:rsidRDefault="00767BE9" w:rsidP="00193E1B">
      <w:pPr>
        <w:spacing w:line="276" w:lineRule="auto"/>
        <w:jc w:val="both"/>
      </w:pPr>
      <w:proofErr w:type="spellStart"/>
      <w:r w:rsidRPr="00B16C51">
        <w:t>Kegiatan</w:t>
      </w:r>
      <w:proofErr w:type="spellEnd"/>
      <w:r w:rsidRPr="00B16C51">
        <w:t xml:space="preserve"> </w:t>
      </w:r>
      <w:proofErr w:type="spellStart"/>
      <w:r w:rsidRPr="00B16C51">
        <w:t>ini</w:t>
      </w:r>
      <w:proofErr w:type="spellEnd"/>
      <w:r w:rsidRPr="00B16C51">
        <w:t xml:space="preserve"> </w:t>
      </w:r>
      <w:proofErr w:type="spellStart"/>
      <w:r w:rsidRPr="00B16C51">
        <w:t>terdiri</w:t>
      </w:r>
      <w:proofErr w:type="spellEnd"/>
      <w:r w:rsidRPr="00B16C51">
        <w:t xml:space="preserve"> </w:t>
      </w:r>
      <w:proofErr w:type="spellStart"/>
      <w:r w:rsidRPr="00B16C51">
        <w:t>dari</w:t>
      </w:r>
      <w:proofErr w:type="spellEnd"/>
      <w:r w:rsidRPr="00B16C51">
        <w:t xml:space="preserve"> seminar </w:t>
      </w:r>
      <w:proofErr w:type="spellStart"/>
      <w:r w:rsidRPr="00B16C51">
        <w:t>mahasiswa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Tower Lt. 7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professional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professional di </w:t>
      </w:r>
      <w:proofErr w:type="spellStart"/>
      <w:r>
        <w:t>bidang</w:t>
      </w:r>
      <w:proofErr w:type="spellEnd"/>
      <w:r>
        <w:t xml:space="preserve"> 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IT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milenial</w:t>
      </w:r>
      <w:proofErr w:type="spellEnd"/>
      <w:r w:rsidR="00B52469">
        <w:t xml:space="preserve"> </w:t>
      </w:r>
      <w:proofErr w:type="spellStart"/>
      <w:r w:rsidR="00B52469">
        <w:t>saat</w:t>
      </w:r>
      <w:proofErr w:type="spellEnd"/>
      <w:r w:rsidR="00B52469">
        <w:t xml:space="preserve"> </w:t>
      </w:r>
      <w:proofErr w:type="spellStart"/>
      <w:r w:rsidR="00B52469">
        <w:t>ini</w:t>
      </w:r>
      <w:proofErr w:type="spellEnd"/>
      <w:r>
        <w:t>.</w:t>
      </w:r>
    </w:p>
    <w:p w14:paraId="0D39BE6A" w14:textId="77777777" w:rsidR="0013373D" w:rsidRDefault="0013373D" w:rsidP="0013373D">
      <w:pPr>
        <w:pStyle w:val="Heading2"/>
      </w:pPr>
      <w:bookmarkStart w:id="161" w:name="_Toc501036625"/>
      <w:proofErr w:type="spellStart"/>
      <w:r>
        <w:t>Susunan</w:t>
      </w:r>
      <w:proofErr w:type="spellEnd"/>
      <w:r>
        <w:t xml:space="preserve"> </w:t>
      </w:r>
      <w:proofErr w:type="spellStart"/>
      <w:r>
        <w:t>Panitia</w:t>
      </w:r>
      <w:bookmarkEnd w:id="161"/>
      <w:proofErr w:type="spellEnd"/>
    </w:p>
    <w:p w14:paraId="7B4AA8CB" w14:textId="77777777" w:rsidR="0013373D" w:rsidRPr="001B7450" w:rsidRDefault="0013373D" w:rsidP="0013373D">
      <w:pPr>
        <w:rPr>
          <w:i/>
          <w:iCs/>
        </w:rPr>
      </w:pPr>
      <w:proofErr w:type="spellStart"/>
      <w:r w:rsidRPr="001B7450">
        <w:rPr>
          <w:i/>
          <w:iCs/>
        </w:rPr>
        <w:t>Penanggung</w:t>
      </w:r>
      <w:proofErr w:type="spellEnd"/>
      <w:r w:rsidRPr="001B7450">
        <w:rPr>
          <w:i/>
          <w:iCs/>
        </w:rPr>
        <w:t xml:space="preserve"> </w:t>
      </w:r>
      <w:proofErr w:type="spellStart"/>
      <w:r w:rsidRPr="001B7450">
        <w:rPr>
          <w:i/>
          <w:iCs/>
        </w:rPr>
        <w:t>Jawab</w:t>
      </w:r>
      <w:proofErr w:type="spellEnd"/>
      <w:r w:rsidRPr="001B7450">
        <w:rPr>
          <w:i/>
          <w:iCs/>
        </w:rPr>
        <w:t>:</w:t>
      </w:r>
    </w:p>
    <w:p w14:paraId="7A3A6E1A" w14:textId="77777777" w:rsidR="0013373D" w:rsidRPr="001B7450" w:rsidRDefault="0013373D" w:rsidP="0013373D">
      <w:pPr>
        <w:numPr>
          <w:ilvl w:val="0"/>
          <w:numId w:val="33"/>
        </w:numPr>
        <w:tabs>
          <w:tab w:val="left" w:pos="1440"/>
        </w:tabs>
        <w:suppressAutoHyphens/>
      </w:pPr>
      <w:proofErr w:type="spellStart"/>
      <w:r w:rsidRPr="001B7450">
        <w:t>Dekan</w:t>
      </w:r>
      <w:proofErr w:type="spellEnd"/>
      <w:r w:rsidRPr="001B7450">
        <w:t xml:space="preserve"> </w:t>
      </w:r>
      <w:proofErr w:type="spellStart"/>
      <w:r w:rsidRPr="001B7450">
        <w:t>Fakultas</w:t>
      </w:r>
      <w:proofErr w:type="spellEnd"/>
      <w:r w:rsidRPr="001B7450">
        <w:t xml:space="preserve"> </w:t>
      </w:r>
      <w:proofErr w:type="spellStart"/>
      <w:r w:rsidRPr="001B7450">
        <w:t>Ilmu</w:t>
      </w:r>
      <w:proofErr w:type="spellEnd"/>
      <w:r w:rsidRPr="001B7450">
        <w:t xml:space="preserve"> </w:t>
      </w:r>
      <w:proofErr w:type="spellStart"/>
      <w:r w:rsidRPr="001B7450">
        <w:t>Komputer</w:t>
      </w:r>
      <w:proofErr w:type="spellEnd"/>
      <w:r w:rsidRPr="001B7450">
        <w:t xml:space="preserve">: Dr. </w:t>
      </w:r>
      <w:proofErr w:type="spellStart"/>
      <w:r w:rsidRPr="001B7450">
        <w:t>Harwikarya</w:t>
      </w:r>
      <w:proofErr w:type="spellEnd"/>
    </w:p>
    <w:p w14:paraId="2E9ECD1D" w14:textId="77777777" w:rsidR="0013373D" w:rsidRPr="001B7450" w:rsidRDefault="0013373D" w:rsidP="0013373D">
      <w:pPr>
        <w:rPr>
          <w:b/>
          <w:sz w:val="16"/>
          <w:szCs w:val="16"/>
        </w:rPr>
      </w:pPr>
    </w:p>
    <w:p w14:paraId="1D2F9A25" w14:textId="77777777" w:rsidR="0013373D" w:rsidRPr="001B7450" w:rsidRDefault="0013373D" w:rsidP="0013373D">
      <w:pPr>
        <w:rPr>
          <w:i/>
          <w:iCs/>
        </w:rPr>
      </w:pPr>
      <w:proofErr w:type="spellStart"/>
      <w:r w:rsidRPr="001B7450">
        <w:rPr>
          <w:i/>
          <w:iCs/>
        </w:rPr>
        <w:t>Pengarah</w:t>
      </w:r>
      <w:proofErr w:type="spellEnd"/>
      <w:r w:rsidR="00193E1B">
        <w:rPr>
          <w:i/>
          <w:iCs/>
        </w:rPr>
        <w:t xml:space="preserve"> </w:t>
      </w:r>
      <w:proofErr w:type="spellStart"/>
      <w:r w:rsidR="00193E1B">
        <w:rPr>
          <w:i/>
          <w:iCs/>
        </w:rPr>
        <w:t>dan</w:t>
      </w:r>
      <w:proofErr w:type="spellEnd"/>
      <w:r w:rsidR="00193E1B">
        <w:rPr>
          <w:i/>
          <w:iCs/>
        </w:rPr>
        <w:t xml:space="preserve"> </w:t>
      </w:r>
      <w:proofErr w:type="spellStart"/>
      <w:r w:rsidR="00193E1B">
        <w:rPr>
          <w:i/>
          <w:iCs/>
        </w:rPr>
        <w:t>Ketua</w:t>
      </w:r>
      <w:proofErr w:type="spellEnd"/>
      <w:r w:rsidR="00193E1B">
        <w:rPr>
          <w:i/>
          <w:iCs/>
        </w:rPr>
        <w:t xml:space="preserve"> </w:t>
      </w:r>
      <w:proofErr w:type="spellStart"/>
      <w:r w:rsidR="00193E1B">
        <w:rPr>
          <w:i/>
          <w:iCs/>
        </w:rPr>
        <w:t>Pelaksana</w:t>
      </w:r>
      <w:proofErr w:type="spellEnd"/>
      <w:r w:rsidRPr="001B7450">
        <w:rPr>
          <w:i/>
          <w:iCs/>
        </w:rPr>
        <w:t>:</w:t>
      </w:r>
    </w:p>
    <w:p w14:paraId="4639314B" w14:textId="77777777" w:rsidR="00193E1B" w:rsidRPr="001B7450" w:rsidRDefault="0013373D" w:rsidP="00193E1B">
      <w:pPr>
        <w:numPr>
          <w:ilvl w:val="0"/>
          <w:numId w:val="35"/>
        </w:numPr>
        <w:tabs>
          <w:tab w:val="left" w:pos="1440"/>
        </w:tabs>
        <w:suppressAutoHyphens/>
      </w:pPr>
      <w:proofErr w:type="spellStart"/>
      <w:r w:rsidRPr="001B7450">
        <w:t>Ketua</w:t>
      </w:r>
      <w:proofErr w:type="spellEnd"/>
      <w:r w:rsidRPr="001B7450">
        <w:t xml:space="preserve"> Program </w:t>
      </w:r>
      <w:proofErr w:type="spellStart"/>
      <w:r w:rsidRPr="001B7450">
        <w:t>Studi</w:t>
      </w:r>
      <w:proofErr w:type="spellEnd"/>
      <w:r w:rsidRPr="001B7450">
        <w:t xml:space="preserve"> </w:t>
      </w:r>
      <w:proofErr w:type="spellStart"/>
      <w:r w:rsidRPr="001B7450">
        <w:t>Sistem</w:t>
      </w:r>
      <w:proofErr w:type="spellEnd"/>
      <w:r w:rsidRPr="001B7450">
        <w:t xml:space="preserve"> </w:t>
      </w:r>
      <w:proofErr w:type="spellStart"/>
      <w:r w:rsidRPr="001B7450">
        <w:t>Informasi</w:t>
      </w:r>
      <w:proofErr w:type="spellEnd"/>
      <w:r w:rsidRPr="001B7450">
        <w:t xml:space="preserve">: </w:t>
      </w:r>
      <w:proofErr w:type="spellStart"/>
      <w:r w:rsidR="00193E1B" w:rsidRPr="001B7450">
        <w:t>Handrie</w:t>
      </w:r>
      <w:proofErr w:type="spellEnd"/>
      <w:r w:rsidR="00193E1B" w:rsidRPr="001B7450">
        <w:t xml:space="preserve"> </w:t>
      </w:r>
      <w:proofErr w:type="spellStart"/>
      <w:r w:rsidR="00193E1B" w:rsidRPr="001B7450">
        <w:t>Noprisson</w:t>
      </w:r>
      <w:proofErr w:type="spellEnd"/>
      <w:r w:rsidR="00193E1B" w:rsidRPr="001B7450">
        <w:t xml:space="preserve">, ST. </w:t>
      </w:r>
      <w:proofErr w:type="spellStart"/>
      <w:r w:rsidR="00193E1B" w:rsidRPr="001B7450">
        <w:t>M.Kom</w:t>
      </w:r>
      <w:proofErr w:type="spellEnd"/>
    </w:p>
    <w:p w14:paraId="1B24D866" w14:textId="77777777" w:rsidR="0013373D" w:rsidRPr="001B7450" w:rsidRDefault="0013373D" w:rsidP="0013373D">
      <w:pPr>
        <w:rPr>
          <w:b/>
          <w:sz w:val="16"/>
          <w:szCs w:val="16"/>
        </w:rPr>
      </w:pPr>
    </w:p>
    <w:p w14:paraId="6F8E85D6" w14:textId="77777777" w:rsidR="0013373D" w:rsidRPr="001B7450" w:rsidRDefault="0013373D" w:rsidP="0013373D">
      <w:pPr>
        <w:tabs>
          <w:tab w:val="left" w:pos="1440"/>
        </w:tabs>
      </w:pPr>
      <w:r w:rsidRPr="001B7450">
        <w:rPr>
          <w:i/>
        </w:rPr>
        <w:t>Acara</w:t>
      </w:r>
      <w:r w:rsidRPr="001B7450">
        <w:t>:</w:t>
      </w:r>
    </w:p>
    <w:p w14:paraId="49B15934" w14:textId="77777777" w:rsidR="0013373D" w:rsidRDefault="0013373D" w:rsidP="0013373D">
      <w:pPr>
        <w:numPr>
          <w:ilvl w:val="0"/>
          <w:numId w:val="35"/>
        </w:numPr>
        <w:tabs>
          <w:tab w:val="left" w:pos="1440"/>
        </w:tabs>
        <w:suppressAutoHyphens/>
      </w:pPr>
      <w:proofErr w:type="spellStart"/>
      <w:r w:rsidRPr="001B7450">
        <w:t>Wachyu</w:t>
      </w:r>
      <w:proofErr w:type="spellEnd"/>
      <w:r w:rsidRPr="001B7450">
        <w:t xml:space="preserve"> </w:t>
      </w:r>
      <w:proofErr w:type="spellStart"/>
      <w:r w:rsidRPr="001B7450">
        <w:t>Hari</w:t>
      </w:r>
      <w:proofErr w:type="spellEnd"/>
      <w:r w:rsidRPr="001B7450">
        <w:t xml:space="preserve"> Haji, </w:t>
      </w:r>
      <w:proofErr w:type="spellStart"/>
      <w:r w:rsidRPr="001B7450">
        <w:t>S.Kom</w:t>
      </w:r>
      <w:proofErr w:type="spellEnd"/>
      <w:r w:rsidRPr="001B7450">
        <w:t>, MM</w:t>
      </w:r>
    </w:p>
    <w:p w14:paraId="33B80079" w14:textId="77777777" w:rsidR="00193E1B" w:rsidRPr="001B7450" w:rsidRDefault="00193E1B" w:rsidP="0013373D">
      <w:pPr>
        <w:numPr>
          <w:ilvl w:val="0"/>
          <w:numId w:val="35"/>
        </w:numPr>
        <w:tabs>
          <w:tab w:val="left" w:pos="1440"/>
        </w:tabs>
        <w:suppressAutoHyphens/>
      </w:pPr>
      <w:r>
        <w:t xml:space="preserve">Anita </w:t>
      </w:r>
      <w:proofErr w:type="spellStart"/>
      <w:r>
        <w:t>Ratnasari</w:t>
      </w:r>
      <w:proofErr w:type="spellEnd"/>
      <w:r>
        <w:t xml:space="preserve">, </w:t>
      </w:r>
      <w:proofErr w:type="spellStart"/>
      <w:r>
        <w:t>S.Kom</w:t>
      </w:r>
      <w:proofErr w:type="spellEnd"/>
      <w:r>
        <w:t xml:space="preserve">, </w:t>
      </w:r>
      <w:proofErr w:type="spellStart"/>
      <w:r>
        <w:t>M.Kom</w:t>
      </w:r>
      <w:proofErr w:type="spellEnd"/>
    </w:p>
    <w:p w14:paraId="34F700F8" w14:textId="77777777" w:rsidR="0013373D" w:rsidRPr="001B7450" w:rsidRDefault="0013373D" w:rsidP="0013373D">
      <w:pPr>
        <w:numPr>
          <w:ilvl w:val="0"/>
          <w:numId w:val="35"/>
        </w:numPr>
        <w:tabs>
          <w:tab w:val="left" w:pos="1440"/>
        </w:tabs>
        <w:suppressAutoHyphens/>
      </w:pPr>
      <w:proofErr w:type="spellStart"/>
      <w:r w:rsidRPr="001B7450">
        <w:t>Handrie</w:t>
      </w:r>
      <w:proofErr w:type="spellEnd"/>
      <w:r w:rsidRPr="001B7450">
        <w:t xml:space="preserve"> </w:t>
      </w:r>
      <w:proofErr w:type="spellStart"/>
      <w:r w:rsidRPr="001B7450">
        <w:t>Noprisson</w:t>
      </w:r>
      <w:proofErr w:type="spellEnd"/>
      <w:r w:rsidRPr="001B7450">
        <w:t xml:space="preserve">, ST. </w:t>
      </w:r>
      <w:proofErr w:type="spellStart"/>
      <w:r w:rsidRPr="001B7450">
        <w:t>M.Kom</w:t>
      </w:r>
      <w:proofErr w:type="spellEnd"/>
    </w:p>
    <w:p w14:paraId="02ECE9DD" w14:textId="77777777" w:rsidR="0013373D" w:rsidRPr="001B7450" w:rsidRDefault="0013373D" w:rsidP="0013373D">
      <w:pPr>
        <w:numPr>
          <w:ilvl w:val="0"/>
          <w:numId w:val="35"/>
        </w:numPr>
        <w:tabs>
          <w:tab w:val="left" w:pos="1440"/>
        </w:tabs>
        <w:suppressAutoHyphens/>
      </w:pPr>
      <w:proofErr w:type="spellStart"/>
      <w:r w:rsidRPr="001B7450">
        <w:t>Hendra</w:t>
      </w:r>
      <w:proofErr w:type="spellEnd"/>
      <w:r w:rsidRPr="001B7450">
        <w:t xml:space="preserve"> </w:t>
      </w:r>
      <w:proofErr w:type="spellStart"/>
      <w:r w:rsidRPr="001B7450">
        <w:t>Prastiawan</w:t>
      </w:r>
      <w:proofErr w:type="spellEnd"/>
      <w:r w:rsidRPr="001B7450">
        <w:t>, SSI, MT</w:t>
      </w:r>
    </w:p>
    <w:p w14:paraId="55D46680" w14:textId="77777777" w:rsidR="0013373D" w:rsidRPr="001B7450" w:rsidRDefault="0013373D" w:rsidP="0013373D">
      <w:pPr>
        <w:numPr>
          <w:ilvl w:val="0"/>
          <w:numId w:val="35"/>
        </w:numPr>
        <w:tabs>
          <w:tab w:val="left" w:pos="1440"/>
        </w:tabs>
        <w:suppressAutoHyphens/>
      </w:pPr>
      <w:proofErr w:type="spellStart"/>
      <w:r w:rsidRPr="001B7450">
        <w:t>Riad</w:t>
      </w:r>
      <w:proofErr w:type="spellEnd"/>
      <w:r w:rsidRPr="001B7450">
        <w:t xml:space="preserve"> Sahara, SSI, MT</w:t>
      </w:r>
    </w:p>
    <w:p w14:paraId="506D2494" w14:textId="77777777" w:rsidR="0013373D" w:rsidRDefault="0013373D" w:rsidP="0013373D">
      <w:pPr>
        <w:tabs>
          <w:tab w:val="left" w:pos="1440"/>
        </w:tabs>
        <w:suppressAutoHyphens/>
      </w:pPr>
    </w:p>
    <w:p w14:paraId="54045B1E" w14:textId="186280DA" w:rsidR="00B227C2" w:rsidRDefault="00B227C2" w:rsidP="00B227C2">
      <w:pPr>
        <w:pStyle w:val="Heading2"/>
        <w:spacing w:before="0" w:after="0"/>
      </w:pPr>
      <w:bookmarkStart w:id="162" w:name="_Toc501036626"/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</w:p>
    <w:p w14:paraId="46287021" w14:textId="142D0101" w:rsidR="00B227C2" w:rsidRDefault="00B227C2" w:rsidP="00B227C2">
      <w:pPr>
        <w:spacing w:line="360" w:lineRule="auto"/>
        <w:ind w:left="720"/>
        <w:rPr>
          <w:lang w:eastAsia="ja-JP"/>
        </w:rPr>
      </w:pPr>
      <w:proofErr w:type="spellStart"/>
      <w:r>
        <w:rPr>
          <w:lang w:eastAsia="ja-JP"/>
        </w:rPr>
        <w:t>Hari</w:t>
      </w:r>
      <w:proofErr w:type="spellEnd"/>
      <w:r>
        <w:rPr>
          <w:lang w:eastAsia="ja-JP"/>
        </w:rPr>
        <w:t>/</w:t>
      </w:r>
      <w:proofErr w:type="spellStart"/>
      <w:r>
        <w:rPr>
          <w:lang w:eastAsia="ja-JP"/>
        </w:rPr>
        <w:t>Tanggal</w:t>
      </w:r>
      <w:proofErr w:type="spellEnd"/>
      <w:r>
        <w:rPr>
          <w:lang w:eastAsia="ja-JP"/>
        </w:rPr>
        <w:tab/>
        <w:t xml:space="preserve">: </w:t>
      </w:r>
      <w:proofErr w:type="spellStart"/>
      <w:r>
        <w:rPr>
          <w:lang w:eastAsia="ja-JP"/>
        </w:rPr>
        <w:t>Sabtu</w:t>
      </w:r>
      <w:proofErr w:type="spellEnd"/>
      <w:r>
        <w:rPr>
          <w:lang w:eastAsia="ja-JP"/>
        </w:rPr>
        <w:t xml:space="preserve">, 30 </w:t>
      </w:r>
      <w:proofErr w:type="spellStart"/>
      <w:r>
        <w:rPr>
          <w:lang w:eastAsia="ja-JP"/>
        </w:rPr>
        <w:t>Juni</w:t>
      </w:r>
      <w:proofErr w:type="spellEnd"/>
      <w:r>
        <w:rPr>
          <w:lang w:eastAsia="ja-JP"/>
        </w:rPr>
        <w:t xml:space="preserve"> 2018</w:t>
      </w:r>
    </w:p>
    <w:p w14:paraId="15F5DD07" w14:textId="415503A5" w:rsidR="00B227C2" w:rsidRDefault="00B227C2" w:rsidP="00B227C2">
      <w:pPr>
        <w:spacing w:line="360" w:lineRule="auto"/>
        <w:ind w:left="720"/>
        <w:rPr>
          <w:lang w:eastAsia="ja-JP"/>
        </w:rPr>
      </w:pPr>
      <w:r>
        <w:rPr>
          <w:lang w:eastAsia="ja-JP"/>
        </w:rPr>
        <w:t>Waktu</w:t>
      </w:r>
      <w:r>
        <w:rPr>
          <w:lang w:eastAsia="ja-JP"/>
        </w:rPr>
        <w:tab/>
      </w:r>
      <w:r>
        <w:rPr>
          <w:lang w:eastAsia="ja-JP"/>
        </w:rPr>
        <w:tab/>
        <w:t xml:space="preserve">: 08.00 – 11.30 </w:t>
      </w:r>
    </w:p>
    <w:p w14:paraId="0D9FAA4D" w14:textId="77777777" w:rsidR="00B227C2" w:rsidRPr="00B227C2" w:rsidRDefault="00B227C2" w:rsidP="00B227C2">
      <w:pPr>
        <w:rPr>
          <w:lang w:eastAsia="ja-JP"/>
        </w:rPr>
      </w:pPr>
    </w:p>
    <w:p w14:paraId="3E9761B5" w14:textId="22B5D2AB" w:rsidR="00767BE9" w:rsidRDefault="0013373D" w:rsidP="00202B93">
      <w:pPr>
        <w:pStyle w:val="Heading2"/>
        <w:spacing w:before="0" w:after="0"/>
      </w:pPr>
      <w:proofErr w:type="spellStart"/>
      <w:r>
        <w:t>Susunan</w:t>
      </w:r>
      <w:proofErr w:type="spellEnd"/>
      <w:r>
        <w:t xml:space="preserve"> Acara</w:t>
      </w:r>
      <w:bookmarkEnd w:id="162"/>
      <w:r>
        <w:t xml:space="preserve"> </w:t>
      </w:r>
    </w:p>
    <w:p w14:paraId="508C2642" w14:textId="77777777" w:rsidR="00767BE9" w:rsidRPr="00F170CA" w:rsidRDefault="00767BE9" w:rsidP="00767BE9">
      <w:pPr>
        <w:jc w:val="center"/>
        <w:rPr>
          <w:b/>
        </w:rPr>
      </w:pPr>
      <w:proofErr w:type="spellStart"/>
      <w:r>
        <w:rPr>
          <w:b/>
        </w:rPr>
        <w:t>Sabtu</w:t>
      </w:r>
      <w:proofErr w:type="spellEnd"/>
      <w:r w:rsidRPr="00F170CA">
        <w:rPr>
          <w:b/>
        </w:rPr>
        <w:t xml:space="preserve">, </w:t>
      </w:r>
      <w:r>
        <w:rPr>
          <w:b/>
        </w:rPr>
        <w:t xml:space="preserve">23 </w:t>
      </w:r>
      <w:proofErr w:type="spellStart"/>
      <w:r>
        <w:rPr>
          <w:b/>
        </w:rPr>
        <w:t>Desember</w:t>
      </w:r>
      <w:proofErr w:type="spellEnd"/>
      <w:r w:rsidRPr="00F170CA">
        <w:rPr>
          <w:b/>
        </w:rPr>
        <w:t xml:space="preserve"> 201</w:t>
      </w:r>
      <w:r>
        <w:rPr>
          <w:b/>
        </w:rPr>
        <w:t>7</w:t>
      </w:r>
    </w:p>
    <w:tbl>
      <w:tblPr>
        <w:tblW w:w="7768" w:type="dxa"/>
        <w:tblInd w:w="-5" w:type="dxa"/>
        <w:tblLook w:val="0000" w:firstRow="0" w:lastRow="0" w:firstColumn="0" w:lastColumn="0" w:noHBand="0" w:noVBand="0"/>
      </w:tblPr>
      <w:tblGrid>
        <w:gridCol w:w="1673"/>
        <w:gridCol w:w="3661"/>
        <w:gridCol w:w="2434"/>
      </w:tblGrid>
      <w:tr w:rsidR="00767BE9" w14:paraId="06CCA25B" w14:textId="77777777" w:rsidTr="00767BE9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A49316" w14:textId="77777777" w:rsidR="00767BE9" w:rsidRDefault="00767BE9" w:rsidP="00767BE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B760D" w14:textId="77777777" w:rsidR="00767BE9" w:rsidRDefault="00767BE9" w:rsidP="00767BE9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Acara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C05E" w14:textId="77777777" w:rsidR="00767BE9" w:rsidRDefault="00767BE9" w:rsidP="00767BE9">
            <w:pPr>
              <w:snapToGrid w:val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Tempat</w:t>
            </w:r>
            <w:proofErr w:type="spellEnd"/>
          </w:p>
        </w:tc>
      </w:tr>
      <w:tr w:rsidR="00767BE9" w14:paraId="080889F7" w14:textId="77777777" w:rsidTr="00B227C2">
        <w:trPr>
          <w:trHeight w:val="343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D261E" w14:textId="77777777" w:rsidR="00767BE9" w:rsidRDefault="00767BE9" w:rsidP="00767BE9">
            <w:pPr>
              <w:snapToGrid w:val="0"/>
            </w:pPr>
            <w:r>
              <w:t>08.00-08.30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2C3B6B" w14:textId="77777777" w:rsidR="00767BE9" w:rsidRDefault="00767BE9" w:rsidP="00767BE9">
            <w:pPr>
              <w:snapToGrid w:val="0"/>
            </w:pPr>
            <w:proofErr w:type="spellStart"/>
            <w:r>
              <w:t>Pendaftaran</w:t>
            </w:r>
            <w:proofErr w:type="spellEnd"/>
          </w:p>
        </w:tc>
        <w:tc>
          <w:tcPr>
            <w:tcW w:w="24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2F04EB6" w14:textId="77777777" w:rsidR="00767BE9" w:rsidRDefault="00767BE9" w:rsidP="00767BE9">
            <w:pPr>
              <w:snapToGrid w:val="0"/>
              <w:jc w:val="center"/>
            </w:pPr>
            <w:r>
              <w:t>Tower</w:t>
            </w:r>
          </w:p>
        </w:tc>
      </w:tr>
      <w:tr w:rsidR="00767BE9" w14:paraId="382B6EA5" w14:textId="77777777" w:rsidTr="00767BE9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1874C" w14:textId="77777777" w:rsidR="00767BE9" w:rsidRDefault="00767BE9" w:rsidP="00767BE9">
            <w:pPr>
              <w:snapToGrid w:val="0"/>
            </w:pPr>
            <w:r>
              <w:t>08.30-09.00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03BC9" w14:textId="77777777" w:rsidR="00767BE9" w:rsidRDefault="00767BE9" w:rsidP="00767BE9">
            <w:pPr>
              <w:snapToGrid w:val="0"/>
            </w:pPr>
            <w:proofErr w:type="spellStart"/>
            <w:r>
              <w:t>Sosialisasi</w:t>
            </w:r>
            <w:proofErr w:type="spellEnd"/>
            <w:r>
              <w:t xml:space="preserve"> </w:t>
            </w:r>
            <w:proofErr w:type="spellStart"/>
            <w:r>
              <w:t>kurikulum</w:t>
            </w:r>
            <w:proofErr w:type="spellEnd"/>
          </w:p>
        </w:tc>
        <w:tc>
          <w:tcPr>
            <w:tcW w:w="24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C926B4F" w14:textId="77777777" w:rsidR="00767BE9" w:rsidRDefault="00767BE9" w:rsidP="00767BE9">
            <w:pPr>
              <w:snapToGrid w:val="0"/>
            </w:pPr>
          </w:p>
        </w:tc>
      </w:tr>
      <w:tr w:rsidR="00767BE9" w14:paraId="4B19711D" w14:textId="77777777" w:rsidTr="00767BE9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08B93" w14:textId="77777777" w:rsidR="00767BE9" w:rsidRPr="00AE2ACF" w:rsidRDefault="00767BE9" w:rsidP="00767BE9">
            <w:pPr>
              <w:snapToGrid w:val="0"/>
            </w:pPr>
            <w:r>
              <w:t>09.00-09.30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78C39" w14:textId="77777777" w:rsidR="00767BE9" w:rsidRPr="00AE2ACF" w:rsidRDefault="00767BE9" w:rsidP="00767BE9">
            <w:pPr>
              <w:snapToGrid w:val="0"/>
            </w:pPr>
            <w:r>
              <w:t xml:space="preserve">Kata </w:t>
            </w:r>
            <w:proofErr w:type="spellStart"/>
            <w:r>
              <w:t>sambutan</w:t>
            </w:r>
            <w:proofErr w:type="spellEnd"/>
          </w:p>
        </w:tc>
        <w:tc>
          <w:tcPr>
            <w:tcW w:w="24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0B506F" w14:textId="77777777" w:rsidR="00767BE9" w:rsidRDefault="00767BE9" w:rsidP="00767BE9">
            <w:pPr>
              <w:snapToGrid w:val="0"/>
              <w:rPr>
                <w:b/>
              </w:rPr>
            </w:pPr>
          </w:p>
        </w:tc>
      </w:tr>
      <w:tr w:rsidR="00767BE9" w14:paraId="6904EEC7" w14:textId="77777777" w:rsidTr="00767BE9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5479E" w14:textId="77777777" w:rsidR="00767BE9" w:rsidRDefault="00767BE9" w:rsidP="00767BE9">
            <w:pPr>
              <w:snapToGrid w:val="0"/>
            </w:pPr>
            <w:r>
              <w:t>09.30-10.00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94953" w14:textId="77777777" w:rsidR="00767BE9" w:rsidRPr="00404C74" w:rsidRDefault="00767BE9" w:rsidP="0098653B">
            <w:pPr>
              <w:snapToGrid w:val="0"/>
            </w:pPr>
            <w:proofErr w:type="spellStart"/>
            <w:r>
              <w:t>Pemaparan</w:t>
            </w:r>
            <w:proofErr w:type="spellEnd"/>
            <w:r>
              <w:t xml:space="preserve"> </w:t>
            </w:r>
            <w:r w:rsidR="0098653B">
              <w:t>seminar</w:t>
            </w:r>
          </w:p>
        </w:tc>
        <w:tc>
          <w:tcPr>
            <w:tcW w:w="243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B2EAF39" w14:textId="77777777" w:rsidR="00767BE9" w:rsidRDefault="00767BE9" w:rsidP="00767BE9">
            <w:pPr>
              <w:snapToGrid w:val="0"/>
            </w:pPr>
          </w:p>
        </w:tc>
      </w:tr>
      <w:tr w:rsidR="00767BE9" w14:paraId="2CF94DE6" w14:textId="77777777" w:rsidTr="00767BE9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4936A9" w14:textId="77777777" w:rsidR="00767BE9" w:rsidRDefault="00767BE9" w:rsidP="00767BE9">
            <w:pPr>
              <w:snapToGrid w:val="0"/>
            </w:pPr>
            <w:r>
              <w:t>11.30- 12.00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2E096" w14:textId="77777777" w:rsidR="00767BE9" w:rsidRDefault="00767BE9" w:rsidP="00767BE9">
            <w:pPr>
              <w:snapToGrid w:val="0"/>
            </w:pPr>
            <w:proofErr w:type="spellStart"/>
            <w:r>
              <w:t>Penutupan</w:t>
            </w:r>
            <w:proofErr w:type="spellEnd"/>
          </w:p>
        </w:tc>
        <w:tc>
          <w:tcPr>
            <w:tcW w:w="24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C99C" w14:textId="77777777" w:rsidR="00767BE9" w:rsidRDefault="00767BE9" w:rsidP="00767BE9">
            <w:pPr>
              <w:snapToGrid w:val="0"/>
            </w:pPr>
          </w:p>
        </w:tc>
      </w:tr>
    </w:tbl>
    <w:p w14:paraId="33C0AC42" w14:textId="77777777" w:rsidR="00B227C2" w:rsidRDefault="00B227C2" w:rsidP="00767BE9">
      <w:pPr>
        <w:rPr>
          <w:b/>
        </w:rPr>
      </w:pPr>
    </w:p>
    <w:p w14:paraId="019D425D" w14:textId="77777777" w:rsidR="00B227C2" w:rsidRDefault="00B227C2" w:rsidP="00767BE9">
      <w:pPr>
        <w:rPr>
          <w:b/>
        </w:rPr>
      </w:pPr>
    </w:p>
    <w:p w14:paraId="090789DC" w14:textId="77777777" w:rsidR="00B227C2" w:rsidRDefault="00B227C2" w:rsidP="00767BE9">
      <w:pPr>
        <w:rPr>
          <w:b/>
        </w:rPr>
      </w:pPr>
    </w:p>
    <w:p w14:paraId="01406683" w14:textId="77777777" w:rsidR="00B227C2" w:rsidRDefault="00B227C2" w:rsidP="00767BE9">
      <w:pPr>
        <w:rPr>
          <w:b/>
        </w:rPr>
      </w:pPr>
    </w:p>
    <w:p w14:paraId="1EA9674D" w14:textId="77777777" w:rsidR="00B227C2" w:rsidRDefault="00B227C2" w:rsidP="00767BE9">
      <w:pPr>
        <w:rPr>
          <w:b/>
        </w:rPr>
      </w:pPr>
    </w:p>
    <w:p w14:paraId="63ECBD8A" w14:textId="77777777" w:rsidR="00B227C2" w:rsidRDefault="00B227C2" w:rsidP="00767BE9">
      <w:pPr>
        <w:rPr>
          <w:b/>
        </w:rPr>
      </w:pPr>
    </w:p>
    <w:p w14:paraId="0C304C8D" w14:textId="77777777" w:rsidR="00B227C2" w:rsidRDefault="00B227C2" w:rsidP="00767BE9">
      <w:pPr>
        <w:rPr>
          <w:b/>
        </w:rPr>
      </w:pPr>
    </w:p>
    <w:p w14:paraId="14563BA4" w14:textId="77777777" w:rsidR="00767BE9" w:rsidRDefault="00767BE9" w:rsidP="00767BE9">
      <w:pPr>
        <w:pStyle w:val="Heading2"/>
        <w:keepLines w:val="0"/>
        <w:tabs>
          <w:tab w:val="left" w:pos="624"/>
        </w:tabs>
        <w:spacing w:before="300" w:after="120" w:line="312" w:lineRule="auto"/>
        <w:jc w:val="left"/>
      </w:pPr>
      <w:bookmarkStart w:id="163" w:name="_Toc501036629"/>
      <w:proofErr w:type="spellStart"/>
      <w:r>
        <w:t>Pembicara</w:t>
      </w:r>
      <w:bookmarkEnd w:id="163"/>
      <w:proofErr w:type="spellEnd"/>
    </w:p>
    <w:p w14:paraId="4B3ABBE6" w14:textId="77777777" w:rsidR="00193E1B" w:rsidRDefault="00193E1B" w:rsidP="00193E1B">
      <w:pPr>
        <w:rPr>
          <w:lang w:eastAsia="ja-JP"/>
        </w:rPr>
      </w:pPr>
      <w:r>
        <w:rPr>
          <w:rFonts w:eastAsia="Times New Roman"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669C3E75" wp14:editId="1314FE60">
            <wp:simplePos x="0" y="0"/>
            <wp:positionH relativeFrom="column">
              <wp:posOffset>1465971</wp:posOffset>
            </wp:positionH>
            <wp:positionV relativeFrom="paragraph">
              <wp:posOffset>53682</wp:posOffset>
            </wp:positionV>
            <wp:extent cx="1978281" cy="1984326"/>
            <wp:effectExtent l="0" t="0" r="0" b="0"/>
            <wp:wrapNone/>
            <wp:docPr id="1" name="Picture 1" descr="mage result for Tesar Sandikap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e result for Tesar Sandikapu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81" cy="198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73EAC" w14:textId="77777777" w:rsidR="00193E1B" w:rsidRDefault="00193E1B" w:rsidP="00193E1B">
      <w:pPr>
        <w:rPr>
          <w:lang w:eastAsia="ja-JP"/>
        </w:rPr>
      </w:pPr>
    </w:p>
    <w:p w14:paraId="733C1756" w14:textId="77777777" w:rsidR="00193E1B" w:rsidRDefault="00193E1B" w:rsidP="00193E1B">
      <w:pPr>
        <w:rPr>
          <w:rFonts w:eastAsia="Times New Roman"/>
        </w:rPr>
      </w:pPr>
    </w:p>
    <w:p w14:paraId="635829B0" w14:textId="77777777" w:rsidR="00193E1B" w:rsidRDefault="00193E1B" w:rsidP="00193E1B">
      <w:pPr>
        <w:rPr>
          <w:rFonts w:eastAsia="Times New Roman"/>
        </w:rPr>
      </w:pPr>
    </w:p>
    <w:p w14:paraId="4844310F" w14:textId="77777777" w:rsidR="00193E1B" w:rsidRDefault="00193E1B" w:rsidP="00193E1B">
      <w:pPr>
        <w:rPr>
          <w:rFonts w:eastAsia="Times New Roman"/>
        </w:rPr>
      </w:pPr>
    </w:p>
    <w:p w14:paraId="7B1AEA68" w14:textId="77777777" w:rsidR="00193E1B" w:rsidRDefault="00193E1B" w:rsidP="00193E1B">
      <w:pPr>
        <w:rPr>
          <w:rFonts w:eastAsia="Times New Roman"/>
        </w:rPr>
      </w:pPr>
    </w:p>
    <w:p w14:paraId="529F8F71" w14:textId="77777777" w:rsidR="00193E1B" w:rsidRDefault="00193E1B" w:rsidP="00193E1B">
      <w:pPr>
        <w:rPr>
          <w:rFonts w:eastAsia="Times New Roman"/>
        </w:rPr>
      </w:pPr>
    </w:p>
    <w:p w14:paraId="4E4EBF09" w14:textId="77777777" w:rsidR="00193E1B" w:rsidRDefault="00193E1B" w:rsidP="00193E1B">
      <w:pPr>
        <w:rPr>
          <w:rFonts w:eastAsia="Times New Roman"/>
        </w:rPr>
      </w:pPr>
    </w:p>
    <w:p w14:paraId="3E03A612" w14:textId="77777777" w:rsidR="00193E1B" w:rsidRDefault="00193E1B" w:rsidP="00193E1B">
      <w:pPr>
        <w:rPr>
          <w:rFonts w:eastAsia="Times New Roman"/>
        </w:rPr>
      </w:pPr>
    </w:p>
    <w:p w14:paraId="2D06C64C" w14:textId="77777777" w:rsidR="00193E1B" w:rsidRDefault="00193E1B" w:rsidP="00193E1B">
      <w:pPr>
        <w:rPr>
          <w:lang w:eastAsia="ja-JP"/>
        </w:rPr>
      </w:pPr>
    </w:p>
    <w:p w14:paraId="77F22F91" w14:textId="77777777" w:rsidR="00193E1B" w:rsidRDefault="00193E1B" w:rsidP="00193E1B">
      <w:pPr>
        <w:rPr>
          <w:lang w:eastAsia="ja-JP"/>
        </w:rPr>
      </w:pPr>
    </w:p>
    <w:p w14:paraId="2117C557" w14:textId="77777777" w:rsidR="00193E1B" w:rsidRPr="00193E1B" w:rsidRDefault="00193E1B" w:rsidP="00193E1B">
      <w:pPr>
        <w:rPr>
          <w:lang w:eastAsia="ja-JP"/>
        </w:rPr>
      </w:pPr>
    </w:p>
    <w:p w14:paraId="27FA513B" w14:textId="77777777" w:rsidR="00767BE9" w:rsidRDefault="00193E1B" w:rsidP="00193E1B">
      <w:pPr>
        <w:tabs>
          <w:tab w:val="left" w:pos="1440"/>
        </w:tabs>
        <w:suppressAutoHyphens/>
        <w:jc w:val="center"/>
        <w:rPr>
          <w:rFonts w:eastAsia="Times New Roman"/>
          <w:lang w:val="en-GB"/>
        </w:rPr>
      </w:pPr>
      <w:proofErr w:type="spellStart"/>
      <w:r w:rsidRPr="00193E1B">
        <w:rPr>
          <w:rFonts w:eastAsia="Times New Roman"/>
          <w:lang w:val="en-GB"/>
        </w:rPr>
        <w:t>Tesar</w:t>
      </w:r>
      <w:proofErr w:type="spellEnd"/>
      <w:r w:rsidRPr="00193E1B">
        <w:rPr>
          <w:rFonts w:eastAsia="Times New Roman"/>
          <w:lang w:val="en-GB"/>
        </w:rPr>
        <w:t xml:space="preserve"> </w:t>
      </w:r>
      <w:proofErr w:type="spellStart"/>
      <w:r w:rsidRPr="00193E1B">
        <w:rPr>
          <w:rFonts w:eastAsia="Times New Roman"/>
          <w:lang w:val="en-GB"/>
        </w:rPr>
        <w:t>Sandikapura</w:t>
      </w:r>
      <w:proofErr w:type="spellEnd"/>
      <w:r w:rsidRPr="00193E1B">
        <w:rPr>
          <w:rFonts w:eastAsia="Times New Roman"/>
          <w:lang w:val="en-GB"/>
        </w:rPr>
        <w:t xml:space="preserve"> (CEO and Founder at </w:t>
      </w:r>
      <w:proofErr w:type="spellStart"/>
      <w:r w:rsidRPr="00193E1B">
        <w:rPr>
          <w:rFonts w:eastAsia="Times New Roman"/>
          <w:lang w:val="en-GB"/>
        </w:rPr>
        <w:t>liteBIG</w:t>
      </w:r>
      <w:proofErr w:type="spellEnd"/>
      <w:r w:rsidRPr="00193E1B">
        <w:rPr>
          <w:rFonts w:eastAsia="Times New Roman"/>
          <w:lang w:val="en-GB"/>
        </w:rPr>
        <w:t>)</w:t>
      </w:r>
    </w:p>
    <w:p w14:paraId="490B07DE" w14:textId="77777777" w:rsidR="00193E1B" w:rsidRDefault="00193E1B" w:rsidP="00193E1B">
      <w:pPr>
        <w:tabs>
          <w:tab w:val="left" w:pos="1440"/>
        </w:tabs>
        <w:suppressAutoHyphens/>
        <w:jc w:val="center"/>
        <w:rPr>
          <w:rFonts w:eastAsia="Times New Roman"/>
          <w:lang w:val="en-GB"/>
        </w:rPr>
      </w:pPr>
    </w:p>
    <w:p w14:paraId="4739BBC5" w14:textId="77777777" w:rsidR="00193E1B" w:rsidRDefault="00193E1B" w:rsidP="00193E1B">
      <w:pPr>
        <w:rPr>
          <w:rFonts w:eastAsia="Times New Roman"/>
        </w:rPr>
      </w:pPr>
    </w:p>
    <w:p w14:paraId="0CE55288" w14:textId="77777777" w:rsidR="00193E1B" w:rsidRDefault="00193E1B" w:rsidP="00193E1B">
      <w:pPr>
        <w:tabs>
          <w:tab w:val="left" w:pos="1440"/>
        </w:tabs>
        <w:suppressAutoHyphens/>
        <w:jc w:val="center"/>
        <w:rPr>
          <w:rFonts w:eastAsia="Times New Roman"/>
          <w:lang w:val="en-GB"/>
        </w:rPr>
      </w:pPr>
      <w:r>
        <w:rPr>
          <w:rFonts w:eastAsia="Times New Roman"/>
          <w:noProof/>
          <w:lang w:val="id-ID" w:eastAsia="id-ID"/>
        </w:rPr>
        <w:drawing>
          <wp:inline distT="0" distB="0" distL="0" distR="0" wp14:anchorId="25B12FCD" wp14:editId="1983882B">
            <wp:extent cx="2540000" cy="254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D657" w14:textId="77777777" w:rsidR="00193E1B" w:rsidRDefault="00193E1B" w:rsidP="00193E1B">
      <w:pPr>
        <w:tabs>
          <w:tab w:val="left" w:pos="1440"/>
        </w:tabs>
        <w:suppressAutoHyphens/>
        <w:jc w:val="center"/>
        <w:rPr>
          <w:rFonts w:eastAsia="Times New Roman"/>
          <w:lang w:val="en-GB"/>
        </w:rPr>
      </w:pPr>
    </w:p>
    <w:p w14:paraId="797AA483" w14:textId="77777777" w:rsidR="00193E1B" w:rsidRDefault="00193E1B" w:rsidP="00193E1B">
      <w:pPr>
        <w:tabs>
          <w:tab w:val="left" w:pos="1440"/>
        </w:tabs>
        <w:suppressAutoHyphens/>
        <w:jc w:val="center"/>
        <w:rPr>
          <w:rFonts w:eastAsia="Times New Roman"/>
          <w:lang w:val="en-GB"/>
        </w:rPr>
      </w:pPr>
    </w:p>
    <w:p w14:paraId="71063EC8" w14:textId="77777777" w:rsidR="00193E1B" w:rsidRDefault="00193E1B" w:rsidP="009A7003">
      <w:pPr>
        <w:tabs>
          <w:tab w:val="left" w:pos="1440"/>
        </w:tabs>
        <w:suppressAutoHyphens/>
        <w:jc w:val="center"/>
      </w:pPr>
      <w:proofErr w:type="spellStart"/>
      <w:r w:rsidRPr="00193E1B">
        <w:t>Mada</w:t>
      </w:r>
      <w:proofErr w:type="spellEnd"/>
      <w:r w:rsidRPr="00193E1B">
        <w:t xml:space="preserve"> </w:t>
      </w:r>
      <w:proofErr w:type="spellStart"/>
      <w:r w:rsidRPr="00193E1B">
        <w:t>Azhari</w:t>
      </w:r>
      <w:proofErr w:type="spellEnd"/>
      <w:r w:rsidRPr="00193E1B">
        <w:t xml:space="preserve"> (Founding Partner etanee.id)</w:t>
      </w:r>
    </w:p>
    <w:p w14:paraId="17A36EFA" w14:textId="77777777" w:rsidR="00233D8E" w:rsidRDefault="00233D8E" w:rsidP="00233D8E">
      <w:pPr>
        <w:pStyle w:val="Heading1"/>
      </w:pPr>
      <w:r>
        <w:lastRenderedPageBreak/>
        <w:br/>
      </w:r>
      <w:bookmarkStart w:id="164" w:name="_Toc501036630"/>
      <w:r>
        <w:t>ANGGARAN KEGIATAN</w:t>
      </w:r>
      <w:bookmarkEnd w:id="164"/>
    </w:p>
    <w:p w14:paraId="73E52B15" w14:textId="77777777" w:rsidR="00950D8D" w:rsidRDefault="00950D8D" w:rsidP="00950D8D">
      <w:proofErr w:type="spellStart"/>
      <w:r>
        <w:t>Anggaran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6A0F7A">
        <w:t>kegiatan</w:t>
      </w:r>
      <w:proofErr w:type="spellEnd"/>
      <w:r w:rsidRPr="006A0F7A">
        <w:t xml:space="preserve"> </w:t>
      </w:r>
      <w:r>
        <w:t xml:space="preserve">Seminar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 w:rsidR="009A7003" w:rsidRPr="006963F7">
        <w:rPr>
          <w:i/>
        </w:rPr>
        <w:t>Creating Startup, Developing Connection</w:t>
      </w:r>
      <w:r w:rsidR="006613C5">
        <w:t xml:space="preserve">”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3.1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9B2C2A9" w14:textId="77777777" w:rsidR="00950D8D" w:rsidRDefault="00950D8D" w:rsidP="00950D8D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C423C7">
        <w:rPr>
          <w:noProof/>
        </w:rPr>
        <w:fldChar w:fldCharType="begin"/>
      </w:r>
      <w:r w:rsidR="00C423C7">
        <w:rPr>
          <w:noProof/>
        </w:rPr>
        <w:instrText xml:space="preserve"> STYLEREF 1 \s </w:instrText>
      </w:r>
      <w:r w:rsidR="00C423C7">
        <w:rPr>
          <w:noProof/>
        </w:rPr>
        <w:fldChar w:fldCharType="separate"/>
      </w:r>
      <w:r>
        <w:rPr>
          <w:noProof/>
        </w:rPr>
        <w:t>3</w:t>
      </w:r>
      <w:r w:rsidR="00C423C7">
        <w:rPr>
          <w:noProof/>
        </w:rPr>
        <w:fldChar w:fldCharType="end"/>
      </w:r>
      <w:r>
        <w:t>.</w:t>
      </w:r>
      <w:r w:rsidR="00C423C7">
        <w:rPr>
          <w:noProof/>
        </w:rPr>
        <w:fldChar w:fldCharType="begin"/>
      </w:r>
      <w:r w:rsidR="00C423C7">
        <w:rPr>
          <w:noProof/>
        </w:rPr>
        <w:instrText xml:space="preserve"> SEQ Tabel \* ARABIC \s 1 </w:instrText>
      </w:r>
      <w:r w:rsidR="00C423C7">
        <w:rPr>
          <w:noProof/>
        </w:rPr>
        <w:fldChar w:fldCharType="separate"/>
      </w:r>
      <w:r>
        <w:rPr>
          <w:noProof/>
        </w:rPr>
        <w:t>1</w:t>
      </w:r>
      <w:r w:rsidR="00C423C7">
        <w:rPr>
          <w:noProof/>
        </w:rPr>
        <w:fldChar w:fldCharType="end"/>
      </w:r>
      <w:r>
        <w:t xml:space="preserve"> </w:t>
      </w:r>
      <w:proofErr w:type="spellStart"/>
      <w:r>
        <w:t>Angaran</w:t>
      </w:r>
      <w:proofErr w:type="spellEnd"/>
      <w:r>
        <w:t xml:space="preserve"> </w:t>
      </w:r>
      <w:proofErr w:type="spellStart"/>
      <w:r>
        <w:t>Kegiatan</w:t>
      </w:r>
      <w:proofErr w:type="spellEnd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405"/>
        <w:gridCol w:w="1365"/>
        <w:gridCol w:w="627"/>
        <w:gridCol w:w="717"/>
        <w:gridCol w:w="1719"/>
        <w:gridCol w:w="1234"/>
      </w:tblGrid>
      <w:tr w:rsidR="00950D8D" w:rsidRPr="00950D8D" w14:paraId="394C7515" w14:textId="77777777" w:rsidTr="0064583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BE41" w14:textId="77777777" w:rsidR="00950D8D" w:rsidRPr="00950D8D" w:rsidRDefault="00950D8D" w:rsidP="00950D8D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670D" w14:textId="77777777" w:rsidR="00950D8D" w:rsidRPr="00950D8D" w:rsidRDefault="00950D8D" w:rsidP="00950D8D">
            <w:pPr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proofErr w:type="spellStart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Jenis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5AB3" w14:textId="77777777" w:rsidR="00950D8D" w:rsidRPr="00950D8D" w:rsidRDefault="00950D8D" w:rsidP="00950D8D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8454" w14:textId="77777777" w:rsidR="00950D8D" w:rsidRPr="00950D8D" w:rsidRDefault="00950D8D" w:rsidP="00950D8D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Volume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BBB" w14:textId="77777777" w:rsidR="00950D8D" w:rsidRPr="00950D8D" w:rsidRDefault="00950D8D" w:rsidP="00950D8D">
            <w:pPr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Harga</w:t>
            </w:r>
            <w:proofErr w:type="spellEnd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A074" w14:textId="77777777" w:rsidR="00950D8D" w:rsidRPr="00950D8D" w:rsidRDefault="00950D8D" w:rsidP="00950D8D">
            <w:pPr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Jumlah</w:t>
            </w:r>
            <w:proofErr w:type="spellEnd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0D8D" w:rsidRPr="00950D8D" w14:paraId="09514387" w14:textId="77777777" w:rsidTr="00950D8D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7288" w14:textId="77777777" w:rsidR="00950D8D" w:rsidRPr="00950D8D" w:rsidRDefault="00950D8D" w:rsidP="00950D8D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AA553" w14:textId="77777777" w:rsidR="00950D8D" w:rsidRPr="00950D8D" w:rsidRDefault="00950D8D" w:rsidP="00950D8D">
            <w:pPr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Honor </w:t>
            </w:r>
            <w:proofErr w:type="spellStart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Pembicara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136F" w14:textId="77777777" w:rsidR="00950D8D" w:rsidRPr="00950D8D" w:rsidRDefault="00950D8D" w:rsidP="00950D8D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Orang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383B" w14:textId="255C1282" w:rsidR="00950D8D" w:rsidRPr="00950D8D" w:rsidRDefault="00645833" w:rsidP="00950D8D">
            <w:pPr>
              <w:jc w:val="center"/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4FE08" w14:textId="31A688C7" w:rsidR="00950D8D" w:rsidRPr="00950D8D" w:rsidRDefault="00950D8D" w:rsidP="00950D8D">
            <w:pPr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Rp</w:t>
            </w:r>
            <w:proofErr w:type="spellEnd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                 </w:t>
            </w:r>
            <w:r w:rsidR="00645833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750.000</w:t>
            </w: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72F7" w14:textId="179CB0F8" w:rsidR="00950D8D" w:rsidRPr="00950D8D" w:rsidRDefault="00950D8D" w:rsidP="00950D8D">
            <w:pPr>
              <w:rPr>
                <w:rFonts w:ascii="Arial Narrow" w:eastAsia="Times New Roman" w:hAnsi="Arial Narrow"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Rp</w:t>
            </w:r>
            <w:proofErr w:type="spellEnd"/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     </w:t>
            </w:r>
            <w:r w:rsidR="00645833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>750.000</w:t>
            </w:r>
            <w:r w:rsidRPr="00950D8D">
              <w:rPr>
                <w:rFonts w:ascii="Arial Narrow" w:eastAsia="Times New Roman" w:hAnsi="Arial Narro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50D8D" w:rsidRPr="00950D8D" w14:paraId="74222516" w14:textId="77777777" w:rsidTr="00950D8D">
        <w:trPr>
          <w:trHeight w:val="30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9D5A" w14:textId="77777777" w:rsidR="00950D8D" w:rsidRPr="00950D8D" w:rsidRDefault="00950D8D" w:rsidP="00950D8D">
            <w:pPr>
              <w:jc w:val="center"/>
              <w:rPr>
                <w:rFonts w:ascii="Arial Narrow" w:eastAsia="Times New Roman" w:hAnsi="Arial Narrow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50D8D">
              <w:rPr>
                <w:rFonts w:ascii="Arial Narrow" w:eastAsia="Times New Roman" w:hAnsi="Arial Narrow"/>
                <w:b/>
                <w:bCs/>
                <w:color w:val="000000"/>
                <w:sz w:val="18"/>
                <w:szCs w:val="18"/>
              </w:rPr>
              <w:t>Pengajuan</w:t>
            </w:r>
            <w:proofErr w:type="spellEnd"/>
            <w:r w:rsidRPr="00950D8D">
              <w:rPr>
                <w:rFonts w:ascii="Arial Narrow" w:eastAsia="Times New Roman" w:hAnsi="Arial Narrow"/>
                <w:b/>
                <w:bCs/>
                <w:color w:val="000000"/>
                <w:sz w:val="18"/>
                <w:szCs w:val="18"/>
              </w:rPr>
              <w:t xml:space="preserve"> Dana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F9A" w14:textId="6B93E53E" w:rsidR="00950D8D" w:rsidRPr="00950D8D" w:rsidRDefault="00950D8D" w:rsidP="00950D8D">
            <w:pPr>
              <w:rPr>
                <w:rFonts w:ascii="Arial Narrow" w:eastAsia="Times New Roman" w:hAnsi="Arial Narrow"/>
                <w:b/>
                <w:bCs/>
                <w:color w:val="000000"/>
                <w:sz w:val="18"/>
                <w:szCs w:val="18"/>
              </w:rPr>
            </w:pPr>
            <w:r w:rsidRPr="00950D8D">
              <w:rPr>
                <w:rFonts w:ascii="Arial Narrow" w:eastAsia="Times New Roman" w:hAnsi="Arial Narrow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950D8D">
              <w:rPr>
                <w:rFonts w:ascii="Arial Narrow" w:eastAsia="Times New Roman" w:hAnsi="Arial Narrow"/>
                <w:b/>
                <w:bCs/>
                <w:color w:val="000000"/>
                <w:sz w:val="18"/>
                <w:szCs w:val="18"/>
              </w:rPr>
              <w:t>Rp</w:t>
            </w:r>
            <w:proofErr w:type="spellEnd"/>
            <w:r w:rsidRPr="00950D8D">
              <w:rPr>
                <w:rFonts w:ascii="Arial Narrow" w:eastAsia="Times New Roman" w:hAnsi="Arial Narrow"/>
                <w:b/>
                <w:bCs/>
                <w:color w:val="000000"/>
                <w:sz w:val="18"/>
                <w:szCs w:val="18"/>
              </w:rPr>
              <w:t xml:space="preserve">      750,000 </w:t>
            </w:r>
          </w:p>
        </w:tc>
      </w:tr>
    </w:tbl>
    <w:p w14:paraId="5CF5BDA5" w14:textId="77777777" w:rsidR="00A42215" w:rsidRDefault="00A42215" w:rsidP="00950D8D"/>
    <w:p w14:paraId="5A793822" w14:textId="73A961AC" w:rsidR="00950D8D" w:rsidRPr="001D6A5C" w:rsidRDefault="00950D8D" w:rsidP="00950D8D">
      <w:proofErr w:type="spellStart"/>
      <w:r>
        <w:t>Pengajuan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Prodi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Rp</w:t>
      </w:r>
      <w:proofErr w:type="spellEnd"/>
      <w:r>
        <w:t>. 750.000; (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5.1.</w:t>
      </w:r>
      <w:r w:rsidR="00645833">
        <w:t>2</w:t>
      </w:r>
      <w:r>
        <w:t>.</w:t>
      </w:r>
      <w:r w:rsidR="00645833">
        <w:t>1</w:t>
      </w:r>
      <w:r>
        <w:t>.0</w:t>
      </w:r>
      <w:r w:rsidR="00645833">
        <w:t>3</w:t>
      </w:r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 w:rsidR="00645833">
        <w:t>Kuliah</w:t>
      </w:r>
      <w:proofErr w:type="spellEnd"/>
      <w:r w:rsidR="00645833">
        <w:t xml:space="preserve"> </w:t>
      </w:r>
      <w:proofErr w:type="spellStart"/>
      <w:r w:rsidR="00645833">
        <w:t>Tamu</w:t>
      </w:r>
      <w:proofErr w:type="spellEnd"/>
      <w:r w:rsidR="00645833">
        <w:t xml:space="preserve"> / </w:t>
      </w:r>
      <w:proofErr w:type="spellStart"/>
      <w:r w:rsidR="00645833">
        <w:t>Kuliah</w:t>
      </w:r>
      <w:proofErr w:type="spellEnd"/>
      <w:r w:rsidR="00645833">
        <w:t xml:space="preserve"> </w:t>
      </w:r>
      <w:proofErr w:type="spellStart"/>
      <w:r w:rsidR="00645833">
        <w:t>Umum</w:t>
      </w:r>
      <w:proofErr w:type="spellEnd"/>
    </w:p>
    <w:sectPr w:rsidR="00950D8D" w:rsidRPr="001D6A5C" w:rsidSect="008C30B6">
      <w:type w:val="continuous"/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5AD60" w14:textId="77777777" w:rsidR="008638B3" w:rsidRDefault="008638B3" w:rsidP="00FD216C">
      <w:r>
        <w:separator/>
      </w:r>
    </w:p>
  </w:endnote>
  <w:endnote w:type="continuationSeparator" w:id="0">
    <w:p w14:paraId="66583311" w14:textId="77777777" w:rsidR="008638B3" w:rsidRDefault="008638B3" w:rsidP="00FD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Vrinda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8826196"/>
      <w:docPartObj>
        <w:docPartGallery w:val="Page Numbers (Bottom of Page)"/>
        <w:docPartUnique/>
      </w:docPartObj>
    </w:sdtPr>
    <w:sdtEndPr/>
    <w:sdtContent>
      <w:p w14:paraId="04EA389A" w14:textId="77777777" w:rsidR="00767BE9" w:rsidRDefault="00767BE9">
        <w:pPr>
          <w:pStyle w:val="Footer"/>
          <w:jc w:val="right"/>
        </w:pPr>
        <w:r>
          <w:fldChar w:fldCharType="begin"/>
        </w:r>
        <w:r w:rsidRPr="005C1272">
          <w:instrText xml:space="preserve"> PAGE   \* MERGEFORMAT </w:instrText>
        </w:r>
        <w:r>
          <w:fldChar w:fldCharType="separate"/>
        </w:r>
        <w:r w:rsidR="00F21FAD">
          <w:rPr>
            <w:noProof/>
          </w:rPr>
          <w:t>4</w:t>
        </w:r>
        <w:r>
          <w:fldChar w:fldCharType="end"/>
        </w:r>
      </w:p>
    </w:sdtContent>
  </w:sdt>
  <w:p w14:paraId="288A19F4" w14:textId="77777777" w:rsidR="00767BE9" w:rsidRDefault="00767B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E8F87" w14:textId="77777777" w:rsidR="008638B3" w:rsidRDefault="008638B3" w:rsidP="00FD216C">
      <w:r>
        <w:separator/>
      </w:r>
    </w:p>
  </w:footnote>
  <w:footnote w:type="continuationSeparator" w:id="0">
    <w:p w14:paraId="5E81E9F6" w14:textId="77777777" w:rsidR="008638B3" w:rsidRDefault="008638B3" w:rsidP="00FD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469595A"/>
    <w:multiLevelType w:val="hybridMultilevel"/>
    <w:tmpl w:val="0A7EDDEE"/>
    <w:lvl w:ilvl="0" w:tplc="5CEAFD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55ACD"/>
    <w:multiLevelType w:val="hybridMultilevel"/>
    <w:tmpl w:val="98C8B5A2"/>
    <w:lvl w:ilvl="0" w:tplc="27FC5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4C765A"/>
    <w:multiLevelType w:val="hybridMultilevel"/>
    <w:tmpl w:val="3DEE2AF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8C0668"/>
    <w:multiLevelType w:val="multilevel"/>
    <w:tmpl w:val="2780E76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0EEE60A6"/>
    <w:multiLevelType w:val="hybridMultilevel"/>
    <w:tmpl w:val="3774E278"/>
    <w:lvl w:ilvl="0" w:tplc="32DA65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340F4B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3E9AFD0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210001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50725C"/>
    <w:multiLevelType w:val="hybridMultilevel"/>
    <w:tmpl w:val="2AF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7D77CA"/>
    <w:multiLevelType w:val="hybridMultilevel"/>
    <w:tmpl w:val="96BC45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E619FA"/>
    <w:multiLevelType w:val="hybridMultilevel"/>
    <w:tmpl w:val="314EE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1B14C4"/>
    <w:multiLevelType w:val="multilevel"/>
    <w:tmpl w:val="BA3C2F1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1527335A"/>
    <w:multiLevelType w:val="hybridMultilevel"/>
    <w:tmpl w:val="6646E6EC"/>
    <w:lvl w:ilvl="0" w:tplc="C5EC6F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F820C5"/>
    <w:multiLevelType w:val="hybridMultilevel"/>
    <w:tmpl w:val="C13C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8968C6"/>
    <w:multiLevelType w:val="hybridMultilevel"/>
    <w:tmpl w:val="EEE437FA"/>
    <w:lvl w:ilvl="0" w:tplc="C5EC6F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976FA7"/>
    <w:multiLevelType w:val="hybridMultilevel"/>
    <w:tmpl w:val="591630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53EA0"/>
    <w:multiLevelType w:val="hybridMultilevel"/>
    <w:tmpl w:val="80B8A29C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78B368E"/>
    <w:multiLevelType w:val="hybridMultilevel"/>
    <w:tmpl w:val="47BEA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3D790F41"/>
    <w:multiLevelType w:val="hybridMultilevel"/>
    <w:tmpl w:val="EB1E82BA"/>
    <w:lvl w:ilvl="0" w:tplc="423699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DF12D0"/>
    <w:multiLevelType w:val="hybridMultilevel"/>
    <w:tmpl w:val="D36C55B0"/>
    <w:lvl w:ilvl="0" w:tplc="DF1010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AF637A"/>
    <w:multiLevelType w:val="hybridMultilevel"/>
    <w:tmpl w:val="2DD84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915C2F"/>
    <w:multiLevelType w:val="hybridMultilevel"/>
    <w:tmpl w:val="8AB49AE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052971"/>
    <w:multiLevelType w:val="multilevel"/>
    <w:tmpl w:val="3B245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>
    <w:nsid w:val="51B84662"/>
    <w:multiLevelType w:val="hybridMultilevel"/>
    <w:tmpl w:val="BFB2867A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40E6316"/>
    <w:multiLevelType w:val="hybridMultilevel"/>
    <w:tmpl w:val="0EFE6A2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4980D2B"/>
    <w:multiLevelType w:val="hybridMultilevel"/>
    <w:tmpl w:val="99F6178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091B31"/>
    <w:multiLevelType w:val="hybridMultilevel"/>
    <w:tmpl w:val="6646E6EC"/>
    <w:lvl w:ilvl="0" w:tplc="C5EC6F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D0806"/>
    <w:multiLevelType w:val="multilevel"/>
    <w:tmpl w:val="180E2A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6482272A"/>
    <w:multiLevelType w:val="hybridMultilevel"/>
    <w:tmpl w:val="C29A3462"/>
    <w:lvl w:ilvl="0" w:tplc="32DA65D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340F4B0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3E9AFD0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31A7E1A">
      <w:start w:val="2"/>
      <w:numFmt w:val="bullet"/>
      <w:lvlText w:val="•"/>
      <w:lvlJc w:val="left"/>
      <w:pPr>
        <w:ind w:left="3240" w:hanging="720"/>
      </w:pPr>
      <w:rPr>
        <w:rFonts w:ascii="Times New Roman" w:eastAsia="MS Mincho" w:hAnsi="Times New Roman" w:cs="Times New Roman" w:hint="default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1A0B4A"/>
    <w:multiLevelType w:val="multilevel"/>
    <w:tmpl w:val="4FE6B5A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1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54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6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00" w:hanging="1800"/>
      </w:pPr>
      <w:rPr>
        <w:rFonts w:hint="default"/>
      </w:rPr>
    </w:lvl>
  </w:abstractNum>
  <w:abstractNum w:abstractNumId="31">
    <w:nsid w:val="6A8C51ED"/>
    <w:multiLevelType w:val="hybridMultilevel"/>
    <w:tmpl w:val="860CD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693D3C"/>
    <w:multiLevelType w:val="multilevel"/>
    <w:tmpl w:val="3ECA245E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72877C42"/>
    <w:multiLevelType w:val="hybridMultilevel"/>
    <w:tmpl w:val="45564BAC"/>
    <w:lvl w:ilvl="0" w:tplc="8B4C579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B5670A"/>
    <w:multiLevelType w:val="hybridMultilevel"/>
    <w:tmpl w:val="5658EFA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A2D5422"/>
    <w:multiLevelType w:val="hybridMultilevel"/>
    <w:tmpl w:val="A80EA39E"/>
    <w:lvl w:ilvl="0" w:tplc="60B6B5E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6">
    <w:nsid w:val="7ABC5AD6"/>
    <w:multiLevelType w:val="hybridMultilevel"/>
    <w:tmpl w:val="144E6B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F41D28"/>
    <w:multiLevelType w:val="hybridMultilevel"/>
    <w:tmpl w:val="78327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0"/>
  </w:num>
  <w:num w:numId="3">
    <w:abstractNumId w:val="33"/>
  </w:num>
  <w:num w:numId="4">
    <w:abstractNumId w:val="31"/>
  </w:num>
  <w:num w:numId="5">
    <w:abstractNumId w:val="37"/>
  </w:num>
  <w:num w:numId="6">
    <w:abstractNumId w:val="8"/>
  </w:num>
  <w:num w:numId="7">
    <w:abstractNumId w:val="10"/>
  </w:num>
  <w:num w:numId="8">
    <w:abstractNumId w:val="3"/>
  </w:num>
  <w:num w:numId="9">
    <w:abstractNumId w:val="27"/>
  </w:num>
  <w:num w:numId="10">
    <w:abstractNumId w:val="12"/>
  </w:num>
  <w:num w:numId="11">
    <w:abstractNumId w:val="14"/>
  </w:num>
  <w:num w:numId="12">
    <w:abstractNumId w:val="29"/>
  </w:num>
  <w:num w:numId="13">
    <w:abstractNumId w:val="11"/>
  </w:num>
  <w:num w:numId="14">
    <w:abstractNumId w:val="28"/>
  </w:num>
  <w:num w:numId="15">
    <w:abstractNumId w:val="30"/>
  </w:num>
  <w:num w:numId="16">
    <w:abstractNumId w:val="6"/>
  </w:num>
  <w:num w:numId="17">
    <w:abstractNumId w:val="23"/>
  </w:num>
  <w:num w:numId="18">
    <w:abstractNumId w:val="34"/>
  </w:num>
  <w:num w:numId="19">
    <w:abstractNumId w:val="22"/>
  </w:num>
  <w:num w:numId="20">
    <w:abstractNumId w:val="26"/>
  </w:num>
  <w:num w:numId="21">
    <w:abstractNumId w:val="24"/>
  </w:num>
  <w:num w:numId="22">
    <w:abstractNumId w:val="16"/>
  </w:num>
  <w:num w:numId="23">
    <w:abstractNumId w:val="25"/>
  </w:num>
  <w:num w:numId="24">
    <w:abstractNumId w:val="7"/>
  </w:num>
  <w:num w:numId="25">
    <w:abstractNumId w:val="15"/>
  </w:num>
  <w:num w:numId="26">
    <w:abstractNumId w:val="19"/>
  </w:num>
  <w:num w:numId="27">
    <w:abstractNumId w:val="9"/>
  </w:num>
  <w:num w:numId="28">
    <w:abstractNumId w:val="17"/>
  </w:num>
  <w:num w:numId="29">
    <w:abstractNumId w:val="36"/>
  </w:num>
  <w:num w:numId="30">
    <w:abstractNumId w:val="5"/>
  </w:num>
  <w:num w:numId="31">
    <w:abstractNumId w:val="18"/>
  </w:num>
  <w:num w:numId="32">
    <w:abstractNumId w:val="35"/>
  </w:num>
  <w:num w:numId="33">
    <w:abstractNumId w:val="0"/>
  </w:num>
  <w:num w:numId="34">
    <w:abstractNumId w:val="1"/>
  </w:num>
  <w:num w:numId="35">
    <w:abstractNumId w:val="2"/>
  </w:num>
  <w:num w:numId="36">
    <w:abstractNumId w:val="4"/>
  </w:num>
  <w:num w:numId="37">
    <w:abstractNumId w:val="21"/>
  </w:num>
  <w:num w:numId="38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zMjU2sTC2MDU3MjFS0lEKTi0uzszPAykwqQUAiJmwsSwAAAA="/>
  </w:docVars>
  <w:rsids>
    <w:rsidRoot w:val="007E5BFD"/>
    <w:rsid w:val="00002ADB"/>
    <w:rsid w:val="00003AC0"/>
    <w:rsid w:val="00003E68"/>
    <w:rsid w:val="000057AD"/>
    <w:rsid w:val="000057B9"/>
    <w:rsid w:val="00011F4D"/>
    <w:rsid w:val="00023D98"/>
    <w:rsid w:val="00031158"/>
    <w:rsid w:val="00035940"/>
    <w:rsid w:val="00040C38"/>
    <w:rsid w:val="0004490C"/>
    <w:rsid w:val="00045089"/>
    <w:rsid w:val="000568C1"/>
    <w:rsid w:val="00062042"/>
    <w:rsid w:val="000624A4"/>
    <w:rsid w:val="00064300"/>
    <w:rsid w:val="0006681C"/>
    <w:rsid w:val="00070624"/>
    <w:rsid w:val="00070A03"/>
    <w:rsid w:val="00076774"/>
    <w:rsid w:val="000818F9"/>
    <w:rsid w:val="0009024B"/>
    <w:rsid w:val="00090819"/>
    <w:rsid w:val="00094DD8"/>
    <w:rsid w:val="00095806"/>
    <w:rsid w:val="00096DBD"/>
    <w:rsid w:val="0009713B"/>
    <w:rsid w:val="000A0C9F"/>
    <w:rsid w:val="000A651F"/>
    <w:rsid w:val="000B239F"/>
    <w:rsid w:val="000B24A3"/>
    <w:rsid w:val="000B35E9"/>
    <w:rsid w:val="000B49FB"/>
    <w:rsid w:val="000B5C61"/>
    <w:rsid w:val="000B7544"/>
    <w:rsid w:val="000C1453"/>
    <w:rsid w:val="000C5366"/>
    <w:rsid w:val="000C55C1"/>
    <w:rsid w:val="000D1AB2"/>
    <w:rsid w:val="000D382E"/>
    <w:rsid w:val="000D3926"/>
    <w:rsid w:val="000D6660"/>
    <w:rsid w:val="000E3094"/>
    <w:rsid w:val="000E3A02"/>
    <w:rsid w:val="000E4B78"/>
    <w:rsid w:val="000E5A51"/>
    <w:rsid w:val="000E73FB"/>
    <w:rsid w:val="000F09B6"/>
    <w:rsid w:val="000F2DC4"/>
    <w:rsid w:val="000F4025"/>
    <w:rsid w:val="000F4554"/>
    <w:rsid w:val="000F4EE8"/>
    <w:rsid w:val="000F6E74"/>
    <w:rsid w:val="00101C15"/>
    <w:rsid w:val="00102DCF"/>
    <w:rsid w:val="00106DE2"/>
    <w:rsid w:val="001109EB"/>
    <w:rsid w:val="00112D7B"/>
    <w:rsid w:val="00117F55"/>
    <w:rsid w:val="0013031A"/>
    <w:rsid w:val="00130471"/>
    <w:rsid w:val="001310DF"/>
    <w:rsid w:val="001315D4"/>
    <w:rsid w:val="00132EB8"/>
    <w:rsid w:val="0013373D"/>
    <w:rsid w:val="00134B8A"/>
    <w:rsid w:val="00136897"/>
    <w:rsid w:val="0013704B"/>
    <w:rsid w:val="00141E64"/>
    <w:rsid w:val="00142885"/>
    <w:rsid w:val="00143EDD"/>
    <w:rsid w:val="001451FB"/>
    <w:rsid w:val="00152719"/>
    <w:rsid w:val="001602F1"/>
    <w:rsid w:val="00160BFD"/>
    <w:rsid w:val="00163530"/>
    <w:rsid w:val="00165EB7"/>
    <w:rsid w:val="00166232"/>
    <w:rsid w:val="00175763"/>
    <w:rsid w:val="00175FFE"/>
    <w:rsid w:val="00176102"/>
    <w:rsid w:val="001767E5"/>
    <w:rsid w:val="001806A8"/>
    <w:rsid w:val="001857BB"/>
    <w:rsid w:val="00185A32"/>
    <w:rsid w:val="001863BE"/>
    <w:rsid w:val="001873D6"/>
    <w:rsid w:val="00190906"/>
    <w:rsid w:val="00190F32"/>
    <w:rsid w:val="001924DF"/>
    <w:rsid w:val="00193E1B"/>
    <w:rsid w:val="00196DE5"/>
    <w:rsid w:val="001A0018"/>
    <w:rsid w:val="001A02E9"/>
    <w:rsid w:val="001A190F"/>
    <w:rsid w:val="001A2168"/>
    <w:rsid w:val="001A3252"/>
    <w:rsid w:val="001A32E2"/>
    <w:rsid w:val="001A4015"/>
    <w:rsid w:val="001A49C5"/>
    <w:rsid w:val="001A716F"/>
    <w:rsid w:val="001B1EB5"/>
    <w:rsid w:val="001C11C4"/>
    <w:rsid w:val="001C2725"/>
    <w:rsid w:val="001C43F7"/>
    <w:rsid w:val="001C72C5"/>
    <w:rsid w:val="001D2D8F"/>
    <w:rsid w:val="001D64CF"/>
    <w:rsid w:val="001D6A5C"/>
    <w:rsid w:val="001D7DD4"/>
    <w:rsid w:val="001E0C7E"/>
    <w:rsid w:val="001E0F29"/>
    <w:rsid w:val="001E220A"/>
    <w:rsid w:val="001E4100"/>
    <w:rsid w:val="001E6A09"/>
    <w:rsid w:val="001E72C5"/>
    <w:rsid w:val="001F2C1F"/>
    <w:rsid w:val="001F490D"/>
    <w:rsid w:val="001F5ACD"/>
    <w:rsid w:val="00202B93"/>
    <w:rsid w:val="002034A1"/>
    <w:rsid w:val="00207D6E"/>
    <w:rsid w:val="00213835"/>
    <w:rsid w:val="00213C62"/>
    <w:rsid w:val="00214303"/>
    <w:rsid w:val="00216859"/>
    <w:rsid w:val="00216D05"/>
    <w:rsid w:val="00221BB0"/>
    <w:rsid w:val="002236D7"/>
    <w:rsid w:val="00224C10"/>
    <w:rsid w:val="00226A9A"/>
    <w:rsid w:val="00227E57"/>
    <w:rsid w:val="00232C02"/>
    <w:rsid w:val="00232FA5"/>
    <w:rsid w:val="00233D8E"/>
    <w:rsid w:val="00235DE0"/>
    <w:rsid w:val="002365E1"/>
    <w:rsid w:val="002375A2"/>
    <w:rsid w:val="00237BEA"/>
    <w:rsid w:val="00240E03"/>
    <w:rsid w:val="00243789"/>
    <w:rsid w:val="0024413E"/>
    <w:rsid w:val="00244E82"/>
    <w:rsid w:val="002459C0"/>
    <w:rsid w:val="002469BC"/>
    <w:rsid w:val="00252635"/>
    <w:rsid w:val="002532CB"/>
    <w:rsid w:val="0025704F"/>
    <w:rsid w:val="0026316D"/>
    <w:rsid w:val="00264F42"/>
    <w:rsid w:val="0026782D"/>
    <w:rsid w:val="00271E95"/>
    <w:rsid w:val="00274201"/>
    <w:rsid w:val="00281243"/>
    <w:rsid w:val="002834E8"/>
    <w:rsid w:val="00283FD5"/>
    <w:rsid w:val="0028727A"/>
    <w:rsid w:val="002918A4"/>
    <w:rsid w:val="00297B3D"/>
    <w:rsid w:val="002A6C86"/>
    <w:rsid w:val="002A7D80"/>
    <w:rsid w:val="002B2F24"/>
    <w:rsid w:val="002B510D"/>
    <w:rsid w:val="002B64CC"/>
    <w:rsid w:val="002B6835"/>
    <w:rsid w:val="002B6E07"/>
    <w:rsid w:val="002C3452"/>
    <w:rsid w:val="002C3E1A"/>
    <w:rsid w:val="002C63AF"/>
    <w:rsid w:val="002C6D1C"/>
    <w:rsid w:val="002D5271"/>
    <w:rsid w:val="002E0605"/>
    <w:rsid w:val="002E1FCE"/>
    <w:rsid w:val="002E4798"/>
    <w:rsid w:val="002E5C85"/>
    <w:rsid w:val="002F1324"/>
    <w:rsid w:val="002F1E06"/>
    <w:rsid w:val="002F22AE"/>
    <w:rsid w:val="002F3397"/>
    <w:rsid w:val="002F4747"/>
    <w:rsid w:val="002F5DDC"/>
    <w:rsid w:val="002F6543"/>
    <w:rsid w:val="00303BE9"/>
    <w:rsid w:val="00305519"/>
    <w:rsid w:val="00310F9C"/>
    <w:rsid w:val="0031397B"/>
    <w:rsid w:val="00313F95"/>
    <w:rsid w:val="00317877"/>
    <w:rsid w:val="00322C74"/>
    <w:rsid w:val="00323AE0"/>
    <w:rsid w:val="003247D7"/>
    <w:rsid w:val="003260FE"/>
    <w:rsid w:val="00327489"/>
    <w:rsid w:val="00332240"/>
    <w:rsid w:val="0033318E"/>
    <w:rsid w:val="003375B7"/>
    <w:rsid w:val="0034461B"/>
    <w:rsid w:val="00344805"/>
    <w:rsid w:val="00347752"/>
    <w:rsid w:val="0034799E"/>
    <w:rsid w:val="00347CF2"/>
    <w:rsid w:val="00352346"/>
    <w:rsid w:val="00353031"/>
    <w:rsid w:val="0035499E"/>
    <w:rsid w:val="003556E0"/>
    <w:rsid w:val="003577FC"/>
    <w:rsid w:val="00357B64"/>
    <w:rsid w:val="00360562"/>
    <w:rsid w:val="00363BD5"/>
    <w:rsid w:val="00363D08"/>
    <w:rsid w:val="003642FA"/>
    <w:rsid w:val="00366ED4"/>
    <w:rsid w:val="00370753"/>
    <w:rsid w:val="00372116"/>
    <w:rsid w:val="003741B0"/>
    <w:rsid w:val="00377DD9"/>
    <w:rsid w:val="003808B0"/>
    <w:rsid w:val="0038471D"/>
    <w:rsid w:val="00386718"/>
    <w:rsid w:val="003911C8"/>
    <w:rsid w:val="0039142B"/>
    <w:rsid w:val="00392B6B"/>
    <w:rsid w:val="003A1694"/>
    <w:rsid w:val="003A1B6F"/>
    <w:rsid w:val="003A2130"/>
    <w:rsid w:val="003A214C"/>
    <w:rsid w:val="003A37CF"/>
    <w:rsid w:val="003A49C8"/>
    <w:rsid w:val="003A596B"/>
    <w:rsid w:val="003A5B25"/>
    <w:rsid w:val="003A60B9"/>
    <w:rsid w:val="003B134B"/>
    <w:rsid w:val="003B46C0"/>
    <w:rsid w:val="003B6E6A"/>
    <w:rsid w:val="003C0180"/>
    <w:rsid w:val="003C2B43"/>
    <w:rsid w:val="003C7309"/>
    <w:rsid w:val="003D213D"/>
    <w:rsid w:val="003D269C"/>
    <w:rsid w:val="003D3A27"/>
    <w:rsid w:val="003D5D8F"/>
    <w:rsid w:val="003E104E"/>
    <w:rsid w:val="003E5161"/>
    <w:rsid w:val="003F1627"/>
    <w:rsid w:val="003F27CA"/>
    <w:rsid w:val="003F290F"/>
    <w:rsid w:val="003F543E"/>
    <w:rsid w:val="003F688E"/>
    <w:rsid w:val="003F71EA"/>
    <w:rsid w:val="004011CE"/>
    <w:rsid w:val="004046E7"/>
    <w:rsid w:val="00407CC1"/>
    <w:rsid w:val="0041084D"/>
    <w:rsid w:val="00415DCD"/>
    <w:rsid w:val="00420006"/>
    <w:rsid w:val="00420899"/>
    <w:rsid w:val="0042426C"/>
    <w:rsid w:val="00427833"/>
    <w:rsid w:val="0043113B"/>
    <w:rsid w:val="00431F08"/>
    <w:rsid w:val="00435409"/>
    <w:rsid w:val="00436D80"/>
    <w:rsid w:val="004377FD"/>
    <w:rsid w:val="00437895"/>
    <w:rsid w:val="00444B16"/>
    <w:rsid w:val="004472FF"/>
    <w:rsid w:val="004476E3"/>
    <w:rsid w:val="00452270"/>
    <w:rsid w:val="00455F47"/>
    <w:rsid w:val="004565C1"/>
    <w:rsid w:val="0045761C"/>
    <w:rsid w:val="00457C7B"/>
    <w:rsid w:val="004654E1"/>
    <w:rsid w:val="00474F44"/>
    <w:rsid w:val="004771E1"/>
    <w:rsid w:val="004813F4"/>
    <w:rsid w:val="004829FC"/>
    <w:rsid w:val="00482FC0"/>
    <w:rsid w:val="004878FB"/>
    <w:rsid w:val="00490DF5"/>
    <w:rsid w:val="00491471"/>
    <w:rsid w:val="00492F75"/>
    <w:rsid w:val="0049346B"/>
    <w:rsid w:val="004954E4"/>
    <w:rsid w:val="004963A3"/>
    <w:rsid w:val="00497588"/>
    <w:rsid w:val="00497B6B"/>
    <w:rsid w:val="004A115D"/>
    <w:rsid w:val="004A146E"/>
    <w:rsid w:val="004A2888"/>
    <w:rsid w:val="004A700E"/>
    <w:rsid w:val="004B0360"/>
    <w:rsid w:val="004B0EBC"/>
    <w:rsid w:val="004B4FA4"/>
    <w:rsid w:val="004C07C4"/>
    <w:rsid w:val="004C4B22"/>
    <w:rsid w:val="004C50F3"/>
    <w:rsid w:val="004C6220"/>
    <w:rsid w:val="004C673D"/>
    <w:rsid w:val="004D57CF"/>
    <w:rsid w:val="004D674B"/>
    <w:rsid w:val="004D67AB"/>
    <w:rsid w:val="004D7A99"/>
    <w:rsid w:val="004D7F16"/>
    <w:rsid w:val="004E141A"/>
    <w:rsid w:val="004E37D2"/>
    <w:rsid w:val="004E5238"/>
    <w:rsid w:val="004E5750"/>
    <w:rsid w:val="004F022C"/>
    <w:rsid w:val="004F3D79"/>
    <w:rsid w:val="004F4CD6"/>
    <w:rsid w:val="004F5402"/>
    <w:rsid w:val="004F6859"/>
    <w:rsid w:val="005007C8"/>
    <w:rsid w:val="0050379E"/>
    <w:rsid w:val="005102D5"/>
    <w:rsid w:val="005115E7"/>
    <w:rsid w:val="00512B1C"/>
    <w:rsid w:val="00515511"/>
    <w:rsid w:val="00517172"/>
    <w:rsid w:val="00520EAA"/>
    <w:rsid w:val="00521F2F"/>
    <w:rsid w:val="00522464"/>
    <w:rsid w:val="005248CB"/>
    <w:rsid w:val="00530804"/>
    <w:rsid w:val="00531E3F"/>
    <w:rsid w:val="005324EB"/>
    <w:rsid w:val="00533DD6"/>
    <w:rsid w:val="0053489E"/>
    <w:rsid w:val="00535609"/>
    <w:rsid w:val="00537758"/>
    <w:rsid w:val="0053781A"/>
    <w:rsid w:val="00541D73"/>
    <w:rsid w:val="0054237D"/>
    <w:rsid w:val="0054270D"/>
    <w:rsid w:val="00542AB7"/>
    <w:rsid w:val="005453F3"/>
    <w:rsid w:val="005473E8"/>
    <w:rsid w:val="00547DFE"/>
    <w:rsid w:val="00554757"/>
    <w:rsid w:val="00554F7B"/>
    <w:rsid w:val="005635A5"/>
    <w:rsid w:val="005654C8"/>
    <w:rsid w:val="00570C86"/>
    <w:rsid w:val="0057269C"/>
    <w:rsid w:val="00572CBA"/>
    <w:rsid w:val="0057409A"/>
    <w:rsid w:val="005754DF"/>
    <w:rsid w:val="00576063"/>
    <w:rsid w:val="00576E6B"/>
    <w:rsid w:val="005812EC"/>
    <w:rsid w:val="005859AA"/>
    <w:rsid w:val="00587903"/>
    <w:rsid w:val="00595D20"/>
    <w:rsid w:val="0059677B"/>
    <w:rsid w:val="005973E0"/>
    <w:rsid w:val="005A1C8B"/>
    <w:rsid w:val="005A3358"/>
    <w:rsid w:val="005A7478"/>
    <w:rsid w:val="005B0048"/>
    <w:rsid w:val="005B1581"/>
    <w:rsid w:val="005B56F5"/>
    <w:rsid w:val="005B7CFB"/>
    <w:rsid w:val="005C1272"/>
    <w:rsid w:val="005C439B"/>
    <w:rsid w:val="005C5899"/>
    <w:rsid w:val="005C69DD"/>
    <w:rsid w:val="005D04BA"/>
    <w:rsid w:val="005D1815"/>
    <w:rsid w:val="005D1A35"/>
    <w:rsid w:val="005D3B78"/>
    <w:rsid w:val="005D3CA0"/>
    <w:rsid w:val="005D4A04"/>
    <w:rsid w:val="005E0677"/>
    <w:rsid w:val="005E1E4F"/>
    <w:rsid w:val="005E4F33"/>
    <w:rsid w:val="005E5653"/>
    <w:rsid w:val="005F0307"/>
    <w:rsid w:val="005F35E0"/>
    <w:rsid w:val="005F48B2"/>
    <w:rsid w:val="005F6F62"/>
    <w:rsid w:val="005F7DBD"/>
    <w:rsid w:val="00603188"/>
    <w:rsid w:val="0060497B"/>
    <w:rsid w:val="00624F08"/>
    <w:rsid w:val="006262F1"/>
    <w:rsid w:val="00634638"/>
    <w:rsid w:val="00634964"/>
    <w:rsid w:val="00636A05"/>
    <w:rsid w:val="00637801"/>
    <w:rsid w:val="00637C0A"/>
    <w:rsid w:val="0064073D"/>
    <w:rsid w:val="00640E60"/>
    <w:rsid w:val="0064179F"/>
    <w:rsid w:val="00645833"/>
    <w:rsid w:val="00647104"/>
    <w:rsid w:val="0065349C"/>
    <w:rsid w:val="006613C5"/>
    <w:rsid w:val="00671736"/>
    <w:rsid w:val="00675664"/>
    <w:rsid w:val="00676AFE"/>
    <w:rsid w:val="00676B44"/>
    <w:rsid w:val="00677BC0"/>
    <w:rsid w:val="00681828"/>
    <w:rsid w:val="00681DEC"/>
    <w:rsid w:val="0068602B"/>
    <w:rsid w:val="00690142"/>
    <w:rsid w:val="006963F7"/>
    <w:rsid w:val="00696714"/>
    <w:rsid w:val="00697C79"/>
    <w:rsid w:val="006A0AC8"/>
    <w:rsid w:val="006A30B8"/>
    <w:rsid w:val="006A409F"/>
    <w:rsid w:val="006A4765"/>
    <w:rsid w:val="006B3348"/>
    <w:rsid w:val="006B45E0"/>
    <w:rsid w:val="006B4924"/>
    <w:rsid w:val="006C33BA"/>
    <w:rsid w:val="006C46DF"/>
    <w:rsid w:val="006D0500"/>
    <w:rsid w:val="006D2835"/>
    <w:rsid w:val="006E06B1"/>
    <w:rsid w:val="006E263C"/>
    <w:rsid w:val="006E597C"/>
    <w:rsid w:val="007002C9"/>
    <w:rsid w:val="00700FA8"/>
    <w:rsid w:val="0070220C"/>
    <w:rsid w:val="007053C9"/>
    <w:rsid w:val="00705B16"/>
    <w:rsid w:val="00706C08"/>
    <w:rsid w:val="00707C0B"/>
    <w:rsid w:val="00710144"/>
    <w:rsid w:val="00712627"/>
    <w:rsid w:val="00712B5A"/>
    <w:rsid w:val="00713BA1"/>
    <w:rsid w:val="00722D1F"/>
    <w:rsid w:val="007258BD"/>
    <w:rsid w:val="00725AFE"/>
    <w:rsid w:val="00730B0C"/>
    <w:rsid w:val="00731D02"/>
    <w:rsid w:val="0073223E"/>
    <w:rsid w:val="00732B9E"/>
    <w:rsid w:val="00734AA6"/>
    <w:rsid w:val="00734AB4"/>
    <w:rsid w:val="007374DE"/>
    <w:rsid w:val="00737C20"/>
    <w:rsid w:val="00744D69"/>
    <w:rsid w:val="00744E2D"/>
    <w:rsid w:val="0074611F"/>
    <w:rsid w:val="007511A2"/>
    <w:rsid w:val="00753272"/>
    <w:rsid w:val="00760FF0"/>
    <w:rsid w:val="007611B1"/>
    <w:rsid w:val="00762DCA"/>
    <w:rsid w:val="007633F4"/>
    <w:rsid w:val="00767BE9"/>
    <w:rsid w:val="00770226"/>
    <w:rsid w:val="00771434"/>
    <w:rsid w:val="0077249D"/>
    <w:rsid w:val="00772DA3"/>
    <w:rsid w:val="0077594C"/>
    <w:rsid w:val="00781323"/>
    <w:rsid w:val="0078550F"/>
    <w:rsid w:val="00787351"/>
    <w:rsid w:val="007874C2"/>
    <w:rsid w:val="007913DD"/>
    <w:rsid w:val="00793D36"/>
    <w:rsid w:val="007973D6"/>
    <w:rsid w:val="007A03D8"/>
    <w:rsid w:val="007A1FB5"/>
    <w:rsid w:val="007A4338"/>
    <w:rsid w:val="007A58E4"/>
    <w:rsid w:val="007B0563"/>
    <w:rsid w:val="007B19BD"/>
    <w:rsid w:val="007B1CFE"/>
    <w:rsid w:val="007B1E72"/>
    <w:rsid w:val="007B480D"/>
    <w:rsid w:val="007C153D"/>
    <w:rsid w:val="007C54C5"/>
    <w:rsid w:val="007C56A0"/>
    <w:rsid w:val="007C5D8B"/>
    <w:rsid w:val="007D0096"/>
    <w:rsid w:val="007D0E79"/>
    <w:rsid w:val="007D49AF"/>
    <w:rsid w:val="007D693F"/>
    <w:rsid w:val="007E016F"/>
    <w:rsid w:val="007E1900"/>
    <w:rsid w:val="007E1F4D"/>
    <w:rsid w:val="007E2558"/>
    <w:rsid w:val="007E5BFD"/>
    <w:rsid w:val="007E5E81"/>
    <w:rsid w:val="007E62BF"/>
    <w:rsid w:val="007F3E9C"/>
    <w:rsid w:val="00800441"/>
    <w:rsid w:val="00802D5D"/>
    <w:rsid w:val="00805261"/>
    <w:rsid w:val="008053C7"/>
    <w:rsid w:val="00812277"/>
    <w:rsid w:val="00813FDD"/>
    <w:rsid w:val="00814A76"/>
    <w:rsid w:val="00816D81"/>
    <w:rsid w:val="0082188B"/>
    <w:rsid w:val="00822534"/>
    <w:rsid w:val="008228FE"/>
    <w:rsid w:val="008233F7"/>
    <w:rsid w:val="00824F34"/>
    <w:rsid w:val="00825314"/>
    <w:rsid w:val="008264B5"/>
    <w:rsid w:val="00826CDD"/>
    <w:rsid w:val="0083017E"/>
    <w:rsid w:val="00831B13"/>
    <w:rsid w:val="00832D88"/>
    <w:rsid w:val="0083378F"/>
    <w:rsid w:val="008361A7"/>
    <w:rsid w:val="008374F5"/>
    <w:rsid w:val="00837C4A"/>
    <w:rsid w:val="00840597"/>
    <w:rsid w:val="00840DFF"/>
    <w:rsid w:val="00842F81"/>
    <w:rsid w:val="00846083"/>
    <w:rsid w:val="00852705"/>
    <w:rsid w:val="008531B0"/>
    <w:rsid w:val="008554D7"/>
    <w:rsid w:val="00856F91"/>
    <w:rsid w:val="00857CC7"/>
    <w:rsid w:val="00857F05"/>
    <w:rsid w:val="008638B3"/>
    <w:rsid w:val="008679D1"/>
    <w:rsid w:val="00867F8D"/>
    <w:rsid w:val="008729EB"/>
    <w:rsid w:val="00877CF5"/>
    <w:rsid w:val="008809AD"/>
    <w:rsid w:val="00885041"/>
    <w:rsid w:val="0088642D"/>
    <w:rsid w:val="00891052"/>
    <w:rsid w:val="008924A3"/>
    <w:rsid w:val="00892B69"/>
    <w:rsid w:val="008973FF"/>
    <w:rsid w:val="008A07B7"/>
    <w:rsid w:val="008A59B5"/>
    <w:rsid w:val="008B1B04"/>
    <w:rsid w:val="008B201C"/>
    <w:rsid w:val="008B2D53"/>
    <w:rsid w:val="008B5DE9"/>
    <w:rsid w:val="008C05B6"/>
    <w:rsid w:val="008C0A1B"/>
    <w:rsid w:val="008C1FF7"/>
    <w:rsid w:val="008C23C8"/>
    <w:rsid w:val="008C30B6"/>
    <w:rsid w:val="008C42C7"/>
    <w:rsid w:val="008D0BF3"/>
    <w:rsid w:val="008D2483"/>
    <w:rsid w:val="008D42CE"/>
    <w:rsid w:val="008D6D90"/>
    <w:rsid w:val="008D7767"/>
    <w:rsid w:val="008E32F3"/>
    <w:rsid w:val="008E5C5F"/>
    <w:rsid w:val="008E6EC2"/>
    <w:rsid w:val="008E7E65"/>
    <w:rsid w:val="008F11DB"/>
    <w:rsid w:val="008F28E0"/>
    <w:rsid w:val="008F42CE"/>
    <w:rsid w:val="008F6D96"/>
    <w:rsid w:val="008F799D"/>
    <w:rsid w:val="0090229E"/>
    <w:rsid w:val="00907B42"/>
    <w:rsid w:val="00910F2E"/>
    <w:rsid w:val="00911D05"/>
    <w:rsid w:val="00911F36"/>
    <w:rsid w:val="009134DB"/>
    <w:rsid w:val="009156B9"/>
    <w:rsid w:val="00921B04"/>
    <w:rsid w:val="00922BCC"/>
    <w:rsid w:val="00922EBC"/>
    <w:rsid w:val="00924FEA"/>
    <w:rsid w:val="0092662F"/>
    <w:rsid w:val="009322E6"/>
    <w:rsid w:val="00934B3E"/>
    <w:rsid w:val="0093710B"/>
    <w:rsid w:val="00937274"/>
    <w:rsid w:val="00937889"/>
    <w:rsid w:val="009468B8"/>
    <w:rsid w:val="00950D8D"/>
    <w:rsid w:val="009640A3"/>
    <w:rsid w:val="0096478A"/>
    <w:rsid w:val="00964ED0"/>
    <w:rsid w:val="009732BE"/>
    <w:rsid w:val="00975330"/>
    <w:rsid w:val="00980017"/>
    <w:rsid w:val="009813C6"/>
    <w:rsid w:val="00982FD8"/>
    <w:rsid w:val="0098653B"/>
    <w:rsid w:val="00996FEA"/>
    <w:rsid w:val="009A277D"/>
    <w:rsid w:val="009A612D"/>
    <w:rsid w:val="009A6F58"/>
    <w:rsid w:val="009A7003"/>
    <w:rsid w:val="009B7E46"/>
    <w:rsid w:val="009C0BF4"/>
    <w:rsid w:val="009C10F5"/>
    <w:rsid w:val="009C1545"/>
    <w:rsid w:val="009C1BD6"/>
    <w:rsid w:val="009C35B4"/>
    <w:rsid w:val="009C5F4B"/>
    <w:rsid w:val="009C64C7"/>
    <w:rsid w:val="009C7886"/>
    <w:rsid w:val="009C7EF4"/>
    <w:rsid w:val="009D1D9E"/>
    <w:rsid w:val="009D3EED"/>
    <w:rsid w:val="009D5D05"/>
    <w:rsid w:val="009E62CD"/>
    <w:rsid w:val="009F0B35"/>
    <w:rsid w:val="009F36AB"/>
    <w:rsid w:val="009F5932"/>
    <w:rsid w:val="009F6136"/>
    <w:rsid w:val="00A03712"/>
    <w:rsid w:val="00A12DDC"/>
    <w:rsid w:val="00A15AC9"/>
    <w:rsid w:val="00A1720E"/>
    <w:rsid w:val="00A20378"/>
    <w:rsid w:val="00A225A1"/>
    <w:rsid w:val="00A308BE"/>
    <w:rsid w:val="00A331A0"/>
    <w:rsid w:val="00A33DFC"/>
    <w:rsid w:val="00A35FE5"/>
    <w:rsid w:val="00A361A9"/>
    <w:rsid w:val="00A36AEE"/>
    <w:rsid w:val="00A37601"/>
    <w:rsid w:val="00A40486"/>
    <w:rsid w:val="00A42215"/>
    <w:rsid w:val="00A44481"/>
    <w:rsid w:val="00A462C2"/>
    <w:rsid w:val="00A46491"/>
    <w:rsid w:val="00A46C89"/>
    <w:rsid w:val="00A5265A"/>
    <w:rsid w:val="00A60D33"/>
    <w:rsid w:val="00A66EB9"/>
    <w:rsid w:val="00A71791"/>
    <w:rsid w:val="00A7221C"/>
    <w:rsid w:val="00A74EBE"/>
    <w:rsid w:val="00A75298"/>
    <w:rsid w:val="00A8279F"/>
    <w:rsid w:val="00A83C3A"/>
    <w:rsid w:val="00A8652E"/>
    <w:rsid w:val="00A87198"/>
    <w:rsid w:val="00A87AA1"/>
    <w:rsid w:val="00A90341"/>
    <w:rsid w:val="00A91882"/>
    <w:rsid w:val="00A92F1B"/>
    <w:rsid w:val="00AA0E2F"/>
    <w:rsid w:val="00AA3915"/>
    <w:rsid w:val="00AA53C1"/>
    <w:rsid w:val="00AA643F"/>
    <w:rsid w:val="00AA6FB2"/>
    <w:rsid w:val="00AB0972"/>
    <w:rsid w:val="00AB192C"/>
    <w:rsid w:val="00AB3F49"/>
    <w:rsid w:val="00AB516E"/>
    <w:rsid w:val="00AB71D6"/>
    <w:rsid w:val="00AC1EEB"/>
    <w:rsid w:val="00AC2999"/>
    <w:rsid w:val="00AC3074"/>
    <w:rsid w:val="00AC7EAB"/>
    <w:rsid w:val="00AD03FE"/>
    <w:rsid w:val="00AD1EAF"/>
    <w:rsid w:val="00AD434A"/>
    <w:rsid w:val="00AD5034"/>
    <w:rsid w:val="00AD5C56"/>
    <w:rsid w:val="00AE096B"/>
    <w:rsid w:val="00AE0A28"/>
    <w:rsid w:val="00AE410E"/>
    <w:rsid w:val="00AE6129"/>
    <w:rsid w:val="00AF1954"/>
    <w:rsid w:val="00AF5CCC"/>
    <w:rsid w:val="00AF65DC"/>
    <w:rsid w:val="00B010BF"/>
    <w:rsid w:val="00B0349E"/>
    <w:rsid w:val="00B03DF6"/>
    <w:rsid w:val="00B054E8"/>
    <w:rsid w:val="00B10242"/>
    <w:rsid w:val="00B104E5"/>
    <w:rsid w:val="00B11027"/>
    <w:rsid w:val="00B14500"/>
    <w:rsid w:val="00B149D4"/>
    <w:rsid w:val="00B163DA"/>
    <w:rsid w:val="00B2272F"/>
    <w:rsid w:val="00B227C2"/>
    <w:rsid w:val="00B23DFF"/>
    <w:rsid w:val="00B2457E"/>
    <w:rsid w:val="00B24BA3"/>
    <w:rsid w:val="00B25CF8"/>
    <w:rsid w:val="00B319C0"/>
    <w:rsid w:val="00B323E0"/>
    <w:rsid w:val="00B350A0"/>
    <w:rsid w:val="00B362AF"/>
    <w:rsid w:val="00B36428"/>
    <w:rsid w:val="00B37C4A"/>
    <w:rsid w:val="00B429E3"/>
    <w:rsid w:val="00B44560"/>
    <w:rsid w:val="00B44FA7"/>
    <w:rsid w:val="00B461E4"/>
    <w:rsid w:val="00B47D17"/>
    <w:rsid w:val="00B47E48"/>
    <w:rsid w:val="00B50577"/>
    <w:rsid w:val="00B5076E"/>
    <w:rsid w:val="00B508D9"/>
    <w:rsid w:val="00B52469"/>
    <w:rsid w:val="00B577D2"/>
    <w:rsid w:val="00B6064E"/>
    <w:rsid w:val="00B62F6C"/>
    <w:rsid w:val="00B642C6"/>
    <w:rsid w:val="00B67499"/>
    <w:rsid w:val="00B67558"/>
    <w:rsid w:val="00B72031"/>
    <w:rsid w:val="00B73781"/>
    <w:rsid w:val="00B8066E"/>
    <w:rsid w:val="00B82565"/>
    <w:rsid w:val="00B837AA"/>
    <w:rsid w:val="00B94434"/>
    <w:rsid w:val="00B94BA4"/>
    <w:rsid w:val="00B95811"/>
    <w:rsid w:val="00B970F5"/>
    <w:rsid w:val="00BA658E"/>
    <w:rsid w:val="00BB1FFF"/>
    <w:rsid w:val="00BB25BD"/>
    <w:rsid w:val="00BB4443"/>
    <w:rsid w:val="00BB517D"/>
    <w:rsid w:val="00BB63B2"/>
    <w:rsid w:val="00BB7967"/>
    <w:rsid w:val="00BC1818"/>
    <w:rsid w:val="00BC1E14"/>
    <w:rsid w:val="00BC2B79"/>
    <w:rsid w:val="00BC33CB"/>
    <w:rsid w:val="00BD0FE9"/>
    <w:rsid w:val="00BD15CF"/>
    <w:rsid w:val="00BD5856"/>
    <w:rsid w:val="00BD5C62"/>
    <w:rsid w:val="00BE2424"/>
    <w:rsid w:val="00BE242F"/>
    <w:rsid w:val="00BE4DD5"/>
    <w:rsid w:val="00BE52AF"/>
    <w:rsid w:val="00BE6805"/>
    <w:rsid w:val="00BE6A47"/>
    <w:rsid w:val="00BF2609"/>
    <w:rsid w:val="00BF5422"/>
    <w:rsid w:val="00C00652"/>
    <w:rsid w:val="00C01B15"/>
    <w:rsid w:val="00C01E1A"/>
    <w:rsid w:val="00C068D4"/>
    <w:rsid w:val="00C11565"/>
    <w:rsid w:val="00C13926"/>
    <w:rsid w:val="00C145F5"/>
    <w:rsid w:val="00C148F8"/>
    <w:rsid w:val="00C20C05"/>
    <w:rsid w:val="00C22E19"/>
    <w:rsid w:val="00C35165"/>
    <w:rsid w:val="00C41D11"/>
    <w:rsid w:val="00C423C7"/>
    <w:rsid w:val="00C500F6"/>
    <w:rsid w:val="00C5065C"/>
    <w:rsid w:val="00C507C7"/>
    <w:rsid w:val="00C52633"/>
    <w:rsid w:val="00C54E21"/>
    <w:rsid w:val="00C6516C"/>
    <w:rsid w:val="00C65369"/>
    <w:rsid w:val="00C67FA4"/>
    <w:rsid w:val="00C720EF"/>
    <w:rsid w:val="00C73FC0"/>
    <w:rsid w:val="00C759A6"/>
    <w:rsid w:val="00C75E43"/>
    <w:rsid w:val="00C80AE7"/>
    <w:rsid w:val="00C81977"/>
    <w:rsid w:val="00C83C0D"/>
    <w:rsid w:val="00C87AAD"/>
    <w:rsid w:val="00C87ECC"/>
    <w:rsid w:val="00C91FC2"/>
    <w:rsid w:val="00CA267E"/>
    <w:rsid w:val="00CA2A7A"/>
    <w:rsid w:val="00CA3A95"/>
    <w:rsid w:val="00CA5387"/>
    <w:rsid w:val="00CA7EC2"/>
    <w:rsid w:val="00CB135B"/>
    <w:rsid w:val="00CB46E3"/>
    <w:rsid w:val="00CB5493"/>
    <w:rsid w:val="00CB6823"/>
    <w:rsid w:val="00CB6EF3"/>
    <w:rsid w:val="00CC1775"/>
    <w:rsid w:val="00CC5095"/>
    <w:rsid w:val="00CC7E9E"/>
    <w:rsid w:val="00CD3229"/>
    <w:rsid w:val="00CD3BA2"/>
    <w:rsid w:val="00CD7BDF"/>
    <w:rsid w:val="00CE175E"/>
    <w:rsid w:val="00CE3DCD"/>
    <w:rsid w:val="00CE4202"/>
    <w:rsid w:val="00CF25B9"/>
    <w:rsid w:val="00CF5ACD"/>
    <w:rsid w:val="00CF6F8D"/>
    <w:rsid w:val="00D002F4"/>
    <w:rsid w:val="00D00C44"/>
    <w:rsid w:val="00D01E7A"/>
    <w:rsid w:val="00D045C1"/>
    <w:rsid w:val="00D060BD"/>
    <w:rsid w:val="00D17A82"/>
    <w:rsid w:val="00D22C5D"/>
    <w:rsid w:val="00D30B77"/>
    <w:rsid w:val="00D30D95"/>
    <w:rsid w:val="00D310B4"/>
    <w:rsid w:val="00D32867"/>
    <w:rsid w:val="00D334A7"/>
    <w:rsid w:val="00D41986"/>
    <w:rsid w:val="00D429F3"/>
    <w:rsid w:val="00D44A39"/>
    <w:rsid w:val="00D46CF9"/>
    <w:rsid w:val="00D517C9"/>
    <w:rsid w:val="00D52B4E"/>
    <w:rsid w:val="00D60882"/>
    <w:rsid w:val="00D61E2B"/>
    <w:rsid w:val="00D626AF"/>
    <w:rsid w:val="00D64B0E"/>
    <w:rsid w:val="00D70364"/>
    <w:rsid w:val="00D70DDD"/>
    <w:rsid w:val="00D71A18"/>
    <w:rsid w:val="00D735FC"/>
    <w:rsid w:val="00D75117"/>
    <w:rsid w:val="00D751A4"/>
    <w:rsid w:val="00D812EB"/>
    <w:rsid w:val="00D831EF"/>
    <w:rsid w:val="00D87B87"/>
    <w:rsid w:val="00D90F1B"/>
    <w:rsid w:val="00D925D7"/>
    <w:rsid w:val="00D92859"/>
    <w:rsid w:val="00D92E16"/>
    <w:rsid w:val="00D965B8"/>
    <w:rsid w:val="00DA00AD"/>
    <w:rsid w:val="00DA2113"/>
    <w:rsid w:val="00DA389A"/>
    <w:rsid w:val="00DA4CCE"/>
    <w:rsid w:val="00DA53A0"/>
    <w:rsid w:val="00DA5FDD"/>
    <w:rsid w:val="00DA6CA0"/>
    <w:rsid w:val="00DA7606"/>
    <w:rsid w:val="00DA7C25"/>
    <w:rsid w:val="00DA7DF8"/>
    <w:rsid w:val="00DB1A40"/>
    <w:rsid w:val="00DB2FB0"/>
    <w:rsid w:val="00DB42ED"/>
    <w:rsid w:val="00DB4664"/>
    <w:rsid w:val="00DB6071"/>
    <w:rsid w:val="00DC4303"/>
    <w:rsid w:val="00DC5413"/>
    <w:rsid w:val="00DC5A0D"/>
    <w:rsid w:val="00DC6C4B"/>
    <w:rsid w:val="00DC75E4"/>
    <w:rsid w:val="00DC7B07"/>
    <w:rsid w:val="00DD4B5F"/>
    <w:rsid w:val="00DD5874"/>
    <w:rsid w:val="00DD6806"/>
    <w:rsid w:val="00DE008A"/>
    <w:rsid w:val="00DE62B0"/>
    <w:rsid w:val="00DE6358"/>
    <w:rsid w:val="00DE6A9D"/>
    <w:rsid w:val="00DF3F51"/>
    <w:rsid w:val="00DF454D"/>
    <w:rsid w:val="00DF46A4"/>
    <w:rsid w:val="00E01B6A"/>
    <w:rsid w:val="00E04098"/>
    <w:rsid w:val="00E04E69"/>
    <w:rsid w:val="00E06428"/>
    <w:rsid w:val="00E06A64"/>
    <w:rsid w:val="00E20E4F"/>
    <w:rsid w:val="00E23B13"/>
    <w:rsid w:val="00E24175"/>
    <w:rsid w:val="00E270B5"/>
    <w:rsid w:val="00E31871"/>
    <w:rsid w:val="00E34AD2"/>
    <w:rsid w:val="00E34B57"/>
    <w:rsid w:val="00E352F0"/>
    <w:rsid w:val="00E360AB"/>
    <w:rsid w:val="00E40DB3"/>
    <w:rsid w:val="00E41DA1"/>
    <w:rsid w:val="00E427D6"/>
    <w:rsid w:val="00E46300"/>
    <w:rsid w:val="00E5112F"/>
    <w:rsid w:val="00E5375B"/>
    <w:rsid w:val="00E558F8"/>
    <w:rsid w:val="00E61A11"/>
    <w:rsid w:val="00E7571D"/>
    <w:rsid w:val="00E82222"/>
    <w:rsid w:val="00E834B8"/>
    <w:rsid w:val="00E83AAA"/>
    <w:rsid w:val="00E8481F"/>
    <w:rsid w:val="00E938F5"/>
    <w:rsid w:val="00E96326"/>
    <w:rsid w:val="00EA3AEE"/>
    <w:rsid w:val="00EA7AC7"/>
    <w:rsid w:val="00EB138F"/>
    <w:rsid w:val="00EB58C9"/>
    <w:rsid w:val="00EB624D"/>
    <w:rsid w:val="00EB6BF5"/>
    <w:rsid w:val="00EB76C6"/>
    <w:rsid w:val="00EC3FE4"/>
    <w:rsid w:val="00EC406D"/>
    <w:rsid w:val="00EC6832"/>
    <w:rsid w:val="00ED0E32"/>
    <w:rsid w:val="00ED2DE0"/>
    <w:rsid w:val="00ED7E87"/>
    <w:rsid w:val="00EE15FB"/>
    <w:rsid w:val="00EE28C2"/>
    <w:rsid w:val="00EE3A52"/>
    <w:rsid w:val="00EE5D04"/>
    <w:rsid w:val="00EE687D"/>
    <w:rsid w:val="00EE7BF4"/>
    <w:rsid w:val="00EF06AE"/>
    <w:rsid w:val="00EF2F66"/>
    <w:rsid w:val="00F02878"/>
    <w:rsid w:val="00F0441D"/>
    <w:rsid w:val="00F11000"/>
    <w:rsid w:val="00F119FB"/>
    <w:rsid w:val="00F129BF"/>
    <w:rsid w:val="00F168BF"/>
    <w:rsid w:val="00F16FD6"/>
    <w:rsid w:val="00F17396"/>
    <w:rsid w:val="00F2032B"/>
    <w:rsid w:val="00F21D7D"/>
    <w:rsid w:val="00F21FAD"/>
    <w:rsid w:val="00F220D5"/>
    <w:rsid w:val="00F24EC1"/>
    <w:rsid w:val="00F25746"/>
    <w:rsid w:val="00F25A3F"/>
    <w:rsid w:val="00F2766D"/>
    <w:rsid w:val="00F3025B"/>
    <w:rsid w:val="00F304A1"/>
    <w:rsid w:val="00F40754"/>
    <w:rsid w:val="00F42FDB"/>
    <w:rsid w:val="00F43E15"/>
    <w:rsid w:val="00F46BD4"/>
    <w:rsid w:val="00F47BFB"/>
    <w:rsid w:val="00F47C81"/>
    <w:rsid w:val="00F5059E"/>
    <w:rsid w:val="00F508B6"/>
    <w:rsid w:val="00F51CE7"/>
    <w:rsid w:val="00F51D9B"/>
    <w:rsid w:val="00F52F60"/>
    <w:rsid w:val="00F53818"/>
    <w:rsid w:val="00F564B5"/>
    <w:rsid w:val="00F61F3A"/>
    <w:rsid w:val="00F622C3"/>
    <w:rsid w:val="00F64FDC"/>
    <w:rsid w:val="00F6510D"/>
    <w:rsid w:val="00F71D19"/>
    <w:rsid w:val="00F72A35"/>
    <w:rsid w:val="00F73C4F"/>
    <w:rsid w:val="00F76C4D"/>
    <w:rsid w:val="00F76CF0"/>
    <w:rsid w:val="00F77015"/>
    <w:rsid w:val="00F805DF"/>
    <w:rsid w:val="00F80797"/>
    <w:rsid w:val="00F807A1"/>
    <w:rsid w:val="00F813EB"/>
    <w:rsid w:val="00F83995"/>
    <w:rsid w:val="00F85BBE"/>
    <w:rsid w:val="00F85E9D"/>
    <w:rsid w:val="00F87123"/>
    <w:rsid w:val="00F94194"/>
    <w:rsid w:val="00F96E18"/>
    <w:rsid w:val="00F96E2A"/>
    <w:rsid w:val="00FA6EE0"/>
    <w:rsid w:val="00FA7C07"/>
    <w:rsid w:val="00FB211C"/>
    <w:rsid w:val="00FB3A4A"/>
    <w:rsid w:val="00FB3A94"/>
    <w:rsid w:val="00FB45D0"/>
    <w:rsid w:val="00FD1AF5"/>
    <w:rsid w:val="00FD216C"/>
    <w:rsid w:val="00FD2B6D"/>
    <w:rsid w:val="00FD4F1D"/>
    <w:rsid w:val="00FE02AD"/>
    <w:rsid w:val="00FE0DA8"/>
    <w:rsid w:val="00FE26B8"/>
    <w:rsid w:val="00FE371F"/>
    <w:rsid w:val="00FE39A2"/>
    <w:rsid w:val="00FE3EB1"/>
    <w:rsid w:val="00FF7C81"/>
    <w:rsid w:val="1890C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5EFF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1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2E"/>
    <w:pPr>
      <w:keepNext/>
      <w:keepLines/>
      <w:pageBreakBefore/>
      <w:numPr>
        <w:numId w:val="1"/>
      </w:numPr>
      <w:spacing w:after="480" w:line="360" w:lineRule="auto"/>
      <w:jc w:val="center"/>
      <w:outlineLvl w:val="0"/>
    </w:pPr>
    <w:rPr>
      <w:rFonts w:eastAsia="Times New Roman"/>
      <w:b/>
      <w:bCs/>
      <w:caps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7A"/>
    <w:pPr>
      <w:keepNext/>
      <w:keepLines/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/>
      <w:b/>
      <w:bCs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5E0"/>
    <w:pPr>
      <w:keepNext/>
      <w:keepLines/>
      <w:numPr>
        <w:ilvl w:val="2"/>
        <w:numId w:val="1"/>
      </w:numPr>
      <w:spacing w:before="240" w:after="240" w:line="360" w:lineRule="auto"/>
      <w:jc w:val="both"/>
      <w:outlineLvl w:val="2"/>
    </w:pPr>
    <w:rPr>
      <w:rFonts w:eastAsia="Times New Roman"/>
      <w:b/>
      <w:bCs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E73FB"/>
    <w:pPr>
      <w:keepNext/>
      <w:keepLines/>
      <w:numPr>
        <w:ilvl w:val="3"/>
        <w:numId w:val="1"/>
      </w:numPr>
      <w:spacing w:before="200" w:line="360" w:lineRule="auto"/>
      <w:jc w:val="both"/>
      <w:outlineLvl w:val="3"/>
    </w:pPr>
    <w:rPr>
      <w:rFonts w:eastAsia="Times New Roman"/>
      <w:b/>
      <w:bCs/>
      <w:iCs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735FC"/>
    <w:pPr>
      <w:keepNext/>
      <w:keepLines/>
      <w:spacing w:before="200" w:line="360" w:lineRule="auto"/>
      <w:jc w:val="both"/>
      <w:outlineLvl w:val="4"/>
    </w:pPr>
    <w:rPr>
      <w:rFonts w:ascii="Cambria" w:eastAsia="Times New Roman" w:hAnsi="Cambria"/>
      <w:color w:val="16505E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735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8652E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D01E7A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6B45E0"/>
    <w:rPr>
      <w:rFonts w:ascii="Times New Roman" w:eastAsia="Times New Roman" w:hAnsi="Times New Roman"/>
      <w:b/>
      <w:bCs/>
      <w:sz w:val="24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/>
      <w:jc w:val="center"/>
    </w:pPr>
    <w:rPr>
      <w:bCs/>
      <w:sz w:val="20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 w:line="360" w:lineRule="auto"/>
      <w:jc w:val="both"/>
    </w:pPr>
    <w:rPr>
      <w:szCs w:val="22"/>
      <w:lang w:eastAsia="ja-JP"/>
    </w:r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0E73FB"/>
    <w:rPr>
      <w:rFonts w:ascii="Times New Roman" w:eastAsia="Times New Roman" w:hAnsi="Times New Roman"/>
      <w:b/>
      <w:bCs/>
      <w:iCs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D735FC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D735FC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/>
      <w:contextualSpacing/>
      <w:jc w:val="both"/>
    </w:pPr>
    <w:rPr>
      <w:rFonts w:ascii="Cambria" w:eastAsia="Times New Roman" w:hAnsi="Cambria"/>
      <w:color w:val="343434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  <w:spacing w:after="200" w:line="360" w:lineRule="auto"/>
      <w:jc w:val="both"/>
    </w:pPr>
    <w:rPr>
      <w:rFonts w:ascii="Cambria" w:eastAsia="Times New Roman" w:hAnsi="Cambria"/>
      <w:i/>
      <w:iCs/>
      <w:color w:val="2DA2BF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spacing w:after="200" w:line="360" w:lineRule="auto"/>
      <w:ind w:left="720"/>
      <w:contextualSpacing/>
      <w:jc w:val="both"/>
    </w:pPr>
    <w:rPr>
      <w:szCs w:val="22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D735FC"/>
    <w:pPr>
      <w:spacing w:after="200" w:line="360" w:lineRule="auto"/>
      <w:jc w:val="both"/>
    </w:pPr>
    <w:rPr>
      <w:i/>
      <w:iCs/>
      <w:color w:val="000000"/>
      <w:szCs w:val="22"/>
      <w:lang w:eastAsia="ja-JP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 w:line="360" w:lineRule="auto"/>
      <w:ind w:left="936" w:right="936"/>
      <w:jc w:val="both"/>
    </w:pPr>
    <w:rPr>
      <w:b/>
      <w:bCs/>
      <w:i/>
      <w:iCs/>
      <w:color w:val="2DA2BF"/>
      <w:szCs w:val="22"/>
      <w:lang w:eastAsia="ja-JP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  <w:spacing w:after="200" w:line="360" w:lineRule="auto"/>
      <w:jc w:val="both"/>
    </w:pPr>
    <w:rPr>
      <w:szCs w:val="22"/>
      <w:lang w:eastAsia="ja-JP"/>
    </w:r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  <w:spacing w:after="200" w:line="360" w:lineRule="auto"/>
      <w:jc w:val="both"/>
    </w:pPr>
    <w:rPr>
      <w:szCs w:val="22"/>
      <w:lang w:eastAsia="ja-JP"/>
    </w:r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spacing w:after="200" w:line="360" w:lineRule="auto"/>
      <w:jc w:val="center"/>
    </w:pPr>
    <w:rPr>
      <w:b/>
      <w:caps/>
      <w:szCs w:val="22"/>
      <w:lang w:eastAsia="ja-JP"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line="276" w:lineRule="auto"/>
      <w:jc w:val="both"/>
    </w:pPr>
    <w:rPr>
      <w:szCs w:val="22"/>
      <w:lang w:eastAsia="ja-JP"/>
    </w:r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950D8D"/>
    <w:pPr>
      <w:tabs>
        <w:tab w:val="right" w:leader="dot" w:pos="7928"/>
      </w:tabs>
      <w:spacing w:before="200" w:line="360" w:lineRule="auto"/>
      <w:jc w:val="both"/>
    </w:pPr>
    <w:rPr>
      <w:b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line="276" w:lineRule="auto"/>
      <w:ind w:left="245"/>
      <w:jc w:val="both"/>
    </w:pPr>
    <w:rPr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line="276" w:lineRule="auto"/>
      <w:ind w:left="900"/>
      <w:jc w:val="both"/>
    </w:pPr>
    <w:rPr>
      <w:szCs w:val="22"/>
      <w:lang w:eastAsia="ja-JP"/>
    </w:r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  <w:pPr>
      <w:spacing w:after="200" w:line="360" w:lineRule="auto"/>
      <w:jc w:val="both"/>
    </w:pPr>
    <w:rPr>
      <w:szCs w:val="22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057B9"/>
    <w:pPr>
      <w:spacing w:after="200" w:line="360" w:lineRule="auto"/>
      <w:jc w:val="both"/>
    </w:pPr>
    <w:rPr>
      <w:szCs w:val="22"/>
      <w:lang w:eastAsia="ja-JP"/>
    </w:rPr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jc w:val="both"/>
    </w:pPr>
    <w:rPr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uiPriority w:val="59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MediumList11">
    <w:name w:val="Medium List 1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  <w:style w:type="character" w:customStyle="1" w:styleId="hps">
    <w:name w:val="hps"/>
    <w:basedOn w:val="DefaultParagraphFont"/>
    <w:rsid w:val="00B837AA"/>
  </w:style>
  <w:style w:type="paragraph" w:customStyle="1" w:styleId="DDTableBodyText">
    <w:name w:val="DD Table Body Text"/>
    <w:rsid w:val="00E06A64"/>
    <w:pPr>
      <w:spacing w:before="60" w:after="60" w:line="260" w:lineRule="atLeast"/>
    </w:pPr>
    <w:rPr>
      <w:rFonts w:ascii="Arial" w:hAnsi="Arial" w:cs="Arial"/>
      <w:color w:val="000000"/>
      <w:spacing w:val="8"/>
      <w:sz w:val="18"/>
      <w:szCs w:val="22"/>
      <w:lang w:val="en-GB"/>
    </w:rPr>
  </w:style>
  <w:style w:type="paragraph" w:customStyle="1" w:styleId="DDTableWhiteHeader">
    <w:name w:val="DD Table White Header"/>
    <w:rsid w:val="00E06A64"/>
    <w:pPr>
      <w:spacing w:before="60" w:after="60" w:line="260" w:lineRule="atLeast"/>
    </w:pPr>
    <w:rPr>
      <w:rFonts w:ascii="Arial" w:hAnsi="Arial" w:cs="Arial"/>
      <w:b/>
      <w:color w:val="FFFFFF"/>
      <w:spacing w:val="8"/>
      <w:sz w:val="19"/>
      <w:szCs w:val="22"/>
      <w:lang w:val="en-GB"/>
    </w:rPr>
  </w:style>
  <w:style w:type="character" w:customStyle="1" w:styleId="shorttext">
    <w:name w:val="short_text"/>
    <w:basedOn w:val="DefaultParagraphFont"/>
    <w:rsid w:val="00934B3E"/>
  </w:style>
  <w:style w:type="paragraph" w:customStyle="1" w:styleId="Judul">
    <w:name w:val="Judul"/>
    <w:basedOn w:val="Heading1"/>
    <w:next w:val="Title"/>
    <w:qFormat/>
    <w:rsid w:val="001924DF"/>
    <w:pPr>
      <w:pageBreakBefore w:val="0"/>
      <w:numPr>
        <w:numId w:val="0"/>
      </w:numPr>
      <w:spacing w:before="480" w:after="0"/>
      <w:jc w:val="both"/>
    </w:pPr>
    <w:rPr>
      <w:rFonts w:eastAsiaTheme="majorEastAsia" w:cstheme="majorBidi"/>
      <w:caps w:val="0"/>
      <w:sz w:val="28"/>
      <w:lang w:eastAsia="en-US"/>
    </w:rPr>
  </w:style>
  <w:style w:type="character" w:customStyle="1" w:styleId="atn">
    <w:name w:val="atn"/>
    <w:basedOn w:val="DefaultParagraphFont"/>
    <w:rsid w:val="00E938F5"/>
  </w:style>
  <w:style w:type="paragraph" w:customStyle="1" w:styleId="TableText">
    <w:name w:val="Table Text"/>
    <w:basedOn w:val="Normal"/>
    <w:rsid w:val="00F119FB"/>
    <w:pPr>
      <w:spacing w:line="220" w:lineRule="exact"/>
    </w:pPr>
    <w:rPr>
      <w:rFonts w:ascii="Arial" w:eastAsia="Times New Roman" w:hAnsi="Arial"/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62A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62AF"/>
    <w:rPr>
      <w:rFonts w:ascii="Tahoma" w:hAnsi="Tahoma" w:cs="Tahoma"/>
      <w:sz w:val="16"/>
      <w:szCs w:val="16"/>
      <w:lang w:eastAsia="ja-JP"/>
    </w:rPr>
  </w:style>
  <w:style w:type="paragraph" w:customStyle="1" w:styleId="Firstparagraph">
    <w:name w:val="First paragraph"/>
    <w:basedOn w:val="Normal"/>
    <w:next w:val="Normal"/>
    <w:rsid w:val="008C30B6"/>
    <w:pPr>
      <w:spacing w:line="312" w:lineRule="auto"/>
      <w:jc w:val="both"/>
    </w:pPr>
    <w:rPr>
      <w:rFonts w:ascii="cmr10" w:eastAsia="Times New Roman" w:hAnsi="cmr10"/>
      <w:sz w:val="21"/>
      <w:lang w:val="en-GB"/>
    </w:rPr>
  </w:style>
  <w:style w:type="paragraph" w:styleId="NormalWeb">
    <w:name w:val="Normal (Web)"/>
    <w:basedOn w:val="Normal"/>
    <w:uiPriority w:val="99"/>
    <w:semiHidden/>
    <w:unhideWhenUsed/>
    <w:rsid w:val="00DA7C2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E1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52E"/>
    <w:pPr>
      <w:keepNext/>
      <w:keepLines/>
      <w:pageBreakBefore/>
      <w:numPr>
        <w:numId w:val="1"/>
      </w:numPr>
      <w:spacing w:after="480" w:line="360" w:lineRule="auto"/>
      <w:jc w:val="center"/>
      <w:outlineLvl w:val="0"/>
    </w:pPr>
    <w:rPr>
      <w:rFonts w:eastAsia="Times New Roman"/>
      <w:b/>
      <w:bCs/>
      <w:caps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7A"/>
    <w:pPr>
      <w:keepNext/>
      <w:keepLines/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/>
      <w:b/>
      <w:bCs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5E0"/>
    <w:pPr>
      <w:keepNext/>
      <w:keepLines/>
      <w:numPr>
        <w:ilvl w:val="2"/>
        <w:numId w:val="1"/>
      </w:numPr>
      <w:spacing w:before="240" w:after="240" w:line="360" w:lineRule="auto"/>
      <w:jc w:val="both"/>
      <w:outlineLvl w:val="2"/>
    </w:pPr>
    <w:rPr>
      <w:rFonts w:eastAsia="Times New Roman"/>
      <w:b/>
      <w:bCs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0E73FB"/>
    <w:pPr>
      <w:keepNext/>
      <w:keepLines/>
      <w:numPr>
        <w:ilvl w:val="3"/>
        <w:numId w:val="1"/>
      </w:numPr>
      <w:spacing w:before="200" w:line="360" w:lineRule="auto"/>
      <w:jc w:val="both"/>
      <w:outlineLvl w:val="3"/>
    </w:pPr>
    <w:rPr>
      <w:rFonts w:eastAsia="Times New Roman"/>
      <w:b/>
      <w:bCs/>
      <w:iCs/>
      <w:szCs w:val="22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735FC"/>
    <w:pPr>
      <w:keepNext/>
      <w:keepLines/>
      <w:spacing w:before="200" w:line="360" w:lineRule="auto"/>
      <w:jc w:val="both"/>
      <w:outlineLvl w:val="4"/>
    </w:pPr>
    <w:rPr>
      <w:rFonts w:ascii="Cambria" w:eastAsia="Times New Roman" w:hAnsi="Cambria"/>
      <w:color w:val="16505E"/>
      <w:szCs w:val="22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735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8652E"/>
    <w:rPr>
      <w:rFonts w:ascii="Times New Roman" w:eastAsia="Times New Roman" w:hAnsi="Times New Roman"/>
      <w:b/>
      <w:bCs/>
      <w:caps/>
      <w:sz w:val="24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D01E7A"/>
    <w:rPr>
      <w:rFonts w:ascii="Times New Roman" w:eastAsia="Times New Roman" w:hAnsi="Times New Roman"/>
      <w:b/>
      <w:bCs/>
      <w:sz w:val="24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6B45E0"/>
    <w:rPr>
      <w:rFonts w:ascii="Times New Roman" w:eastAsia="Times New Roman" w:hAnsi="Times New Roman"/>
      <w:b/>
      <w:bCs/>
      <w:sz w:val="24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/>
      <w:jc w:val="center"/>
    </w:pPr>
    <w:rPr>
      <w:bCs/>
      <w:sz w:val="20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 w:line="360" w:lineRule="auto"/>
      <w:jc w:val="both"/>
    </w:pPr>
    <w:rPr>
      <w:szCs w:val="22"/>
      <w:lang w:eastAsia="ja-JP"/>
    </w:r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0E73FB"/>
    <w:rPr>
      <w:rFonts w:ascii="Times New Roman" w:eastAsia="Times New Roman" w:hAnsi="Times New Roman"/>
      <w:b/>
      <w:bCs/>
      <w:iCs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D735FC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D735FC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/>
      <w:contextualSpacing/>
      <w:jc w:val="both"/>
    </w:pPr>
    <w:rPr>
      <w:rFonts w:ascii="Cambria" w:eastAsia="Times New Roman" w:hAnsi="Cambria"/>
      <w:color w:val="343434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  <w:spacing w:after="200" w:line="360" w:lineRule="auto"/>
      <w:jc w:val="both"/>
    </w:pPr>
    <w:rPr>
      <w:rFonts w:ascii="Cambria" w:eastAsia="Times New Roman" w:hAnsi="Cambria"/>
      <w:i/>
      <w:iCs/>
      <w:color w:val="2DA2BF"/>
      <w:spacing w:val="15"/>
      <w:lang w:eastAsia="ja-JP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spacing w:after="200" w:line="360" w:lineRule="auto"/>
      <w:ind w:left="720"/>
      <w:contextualSpacing/>
      <w:jc w:val="both"/>
    </w:pPr>
    <w:rPr>
      <w:szCs w:val="22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D735FC"/>
    <w:pPr>
      <w:spacing w:after="200" w:line="360" w:lineRule="auto"/>
      <w:jc w:val="both"/>
    </w:pPr>
    <w:rPr>
      <w:i/>
      <w:iCs/>
      <w:color w:val="000000"/>
      <w:szCs w:val="22"/>
      <w:lang w:eastAsia="ja-JP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 w:line="360" w:lineRule="auto"/>
      <w:ind w:left="936" w:right="936"/>
      <w:jc w:val="both"/>
    </w:pPr>
    <w:rPr>
      <w:b/>
      <w:bCs/>
      <w:i/>
      <w:iCs/>
      <w:color w:val="2DA2BF"/>
      <w:szCs w:val="22"/>
      <w:lang w:eastAsia="ja-JP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  <w:spacing w:after="200" w:line="360" w:lineRule="auto"/>
      <w:jc w:val="both"/>
    </w:pPr>
    <w:rPr>
      <w:szCs w:val="22"/>
      <w:lang w:eastAsia="ja-JP"/>
    </w:r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  <w:spacing w:after="200" w:line="360" w:lineRule="auto"/>
      <w:jc w:val="both"/>
    </w:pPr>
    <w:rPr>
      <w:szCs w:val="22"/>
      <w:lang w:eastAsia="ja-JP"/>
    </w:r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spacing w:after="200" w:line="360" w:lineRule="auto"/>
      <w:jc w:val="center"/>
    </w:pPr>
    <w:rPr>
      <w:b/>
      <w:caps/>
      <w:szCs w:val="22"/>
      <w:lang w:eastAsia="ja-JP"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line="276" w:lineRule="auto"/>
      <w:jc w:val="both"/>
    </w:pPr>
    <w:rPr>
      <w:szCs w:val="22"/>
      <w:lang w:eastAsia="ja-JP"/>
    </w:r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950D8D"/>
    <w:pPr>
      <w:tabs>
        <w:tab w:val="right" w:leader="dot" w:pos="7928"/>
      </w:tabs>
      <w:spacing w:before="200" w:line="360" w:lineRule="auto"/>
      <w:jc w:val="both"/>
    </w:pPr>
    <w:rPr>
      <w:b/>
      <w:szCs w:val="22"/>
      <w:lang w:eastAsia="ja-JP"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line="276" w:lineRule="auto"/>
      <w:ind w:left="245"/>
      <w:jc w:val="both"/>
    </w:pPr>
    <w:rPr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line="276" w:lineRule="auto"/>
      <w:ind w:left="900"/>
      <w:jc w:val="both"/>
    </w:pPr>
    <w:rPr>
      <w:szCs w:val="22"/>
      <w:lang w:eastAsia="ja-JP"/>
    </w:r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  <w:pPr>
      <w:spacing w:after="200" w:line="360" w:lineRule="auto"/>
      <w:jc w:val="both"/>
    </w:pPr>
    <w:rPr>
      <w:szCs w:val="22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0057B9"/>
    <w:pPr>
      <w:spacing w:after="200" w:line="360" w:lineRule="auto"/>
      <w:jc w:val="both"/>
    </w:pPr>
    <w:rPr>
      <w:szCs w:val="22"/>
      <w:lang w:eastAsia="ja-JP"/>
    </w:rPr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jc w:val="both"/>
    </w:pPr>
    <w:rPr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uiPriority w:val="59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MediumList11">
    <w:name w:val="Medium List 1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  <w:style w:type="character" w:customStyle="1" w:styleId="hps">
    <w:name w:val="hps"/>
    <w:basedOn w:val="DefaultParagraphFont"/>
    <w:rsid w:val="00B837AA"/>
  </w:style>
  <w:style w:type="paragraph" w:customStyle="1" w:styleId="DDTableBodyText">
    <w:name w:val="DD Table Body Text"/>
    <w:rsid w:val="00E06A64"/>
    <w:pPr>
      <w:spacing w:before="60" w:after="60" w:line="260" w:lineRule="atLeast"/>
    </w:pPr>
    <w:rPr>
      <w:rFonts w:ascii="Arial" w:hAnsi="Arial" w:cs="Arial"/>
      <w:color w:val="000000"/>
      <w:spacing w:val="8"/>
      <w:sz w:val="18"/>
      <w:szCs w:val="22"/>
      <w:lang w:val="en-GB"/>
    </w:rPr>
  </w:style>
  <w:style w:type="paragraph" w:customStyle="1" w:styleId="DDTableWhiteHeader">
    <w:name w:val="DD Table White Header"/>
    <w:rsid w:val="00E06A64"/>
    <w:pPr>
      <w:spacing w:before="60" w:after="60" w:line="260" w:lineRule="atLeast"/>
    </w:pPr>
    <w:rPr>
      <w:rFonts w:ascii="Arial" w:hAnsi="Arial" w:cs="Arial"/>
      <w:b/>
      <w:color w:val="FFFFFF"/>
      <w:spacing w:val="8"/>
      <w:sz w:val="19"/>
      <w:szCs w:val="22"/>
      <w:lang w:val="en-GB"/>
    </w:rPr>
  </w:style>
  <w:style w:type="character" w:customStyle="1" w:styleId="shorttext">
    <w:name w:val="short_text"/>
    <w:basedOn w:val="DefaultParagraphFont"/>
    <w:rsid w:val="00934B3E"/>
  </w:style>
  <w:style w:type="paragraph" w:customStyle="1" w:styleId="Judul">
    <w:name w:val="Judul"/>
    <w:basedOn w:val="Heading1"/>
    <w:next w:val="Title"/>
    <w:qFormat/>
    <w:rsid w:val="001924DF"/>
    <w:pPr>
      <w:pageBreakBefore w:val="0"/>
      <w:numPr>
        <w:numId w:val="0"/>
      </w:numPr>
      <w:spacing w:before="480" w:after="0"/>
      <w:jc w:val="both"/>
    </w:pPr>
    <w:rPr>
      <w:rFonts w:eastAsiaTheme="majorEastAsia" w:cstheme="majorBidi"/>
      <w:caps w:val="0"/>
      <w:sz w:val="28"/>
      <w:lang w:eastAsia="en-US"/>
    </w:rPr>
  </w:style>
  <w:style w:type="character" w:customStyle="1" w:styleId="atn">
    <w:name w:val="atn"/>
    <w:basedOn w:val="DefaultParagraphFont"/>
    <w:rsid w:val="00E938F5"/>
  </w:style>
  <w:style w:type="paragraph" w:customStyle="1" w:styleId="TableText">
    <w:name w:val="Table Text"/>
    <w:basedOn w:val="Normal"/>
    <w:rsid w:val="00F119FB"/>
    <w:pPr>
      <w:spacing w:line="220" w:lineRule="exact"/>
    </w:pPr>
    <w:rPr>
      <w:rFonts w:ascii="Arial" w:eastAsia="Times New Roman" w:hAnsi="Arial"/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62A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62AF"/>
    <w:rPr>
      <w:rFonts w:ascii="Tahoma" w:hAnsi="Tahoma" w:cs="Tahoma"/>
      <w:sz w:val="16"/>
      <w:szCs w:val="16"/>
      <w:lang w:eastAsia="ja-JP"/>
    </w:rPr>
  </w:style>
  <w:style w:type="paragraph" w:customStyle="1" w:styleId="Firstparagraph">
    <w:name w:val="First paragraph"/>
    <w:basedOn w:val="Normal"/>
    <w:next w:val="Normal"/>
    <w:rsid w:val="008C30B6"/>
    <w:pPr>
      <w:spacing w:line="312" w:lineRule="auto"/>
      <w:jc w:val="both"/>
    </w:pPr>
    <w:rPr>
      <w:rFonts w:ascii="cmr10" w:eastAsia="Times New Roman" w:hAnsi="cmr10"/>
      <w:sz w:val="21"/>
      <w:lang w:val="en-GB"/>
    </w:rPr>
  </w:style>
  <w:style w:type="paragraph" w:styleId="NormalWeb">
    <w:name w:val="Normal (Web)"/>
    <w:basedOn w:val="Normal"/>
    <w:uiPriority w:val="99"/>
    <w:semiHidden/>
    <w:unhideWhenUsed/>
    <w:rsid w:val="00DA7C2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5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d.techinasia.com/prediksi-perkembangan-startup-indonesia-201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1348E-7D92-4ECE-B634-A6D9932EA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Dimension Data Asia Pacific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Tomi Sirait</dc:creator>
  <cp:lastModifiedBy>sekpro20</cp:lastModifiedBy>
  <cp:revision>2</cp:revision>
  <cp:lastPrinted>2015-05-12T09:32:00Z</cp:lastPrinted>
  <dcterms:created xsi:type="dcterms:W3CDTF">2019-03-13T07:09:00Z</dcterms:created>
  <dcterms:modified xsi:type="dcterms:W3CDTF">2019-03-13T07:09:00Z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6a046225-7aa3-3892-be4a-ebe0a98ba41e</vt:lpwstr>
  </property>
</Properties>
</file>